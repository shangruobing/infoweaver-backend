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489682" w14:textId="77777777" w:rsidR="00000000" w:rsidRDefault="00795126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hint="eastAsia"/>
          <w:b/>
          <w:bCs/>
          <w:sz w:val="52"/>
          <w:szCs w:val="48"/>
        </w:rPr>
        <w:t>昆明理工大学</w:t>
      </w:r>
      <w:r>
        <w:rPr>
          <w:rFonts w:hint="eastAsia"/>
          <w:b/>
          <w:bCs/>
          <w:sz w:val="52"/>
          <w:szCs w:val="48"/>
        </w:rPr>
        <w:t>2015</w:t>
      </w:r>
      <w:r>
        <w:rPr>
          <w:rFonts w:hint="eastAsia"/>
          <w:b/>
          <w:bCs/>
          <w:sz w:val="52"/>
          <w:szCs w:val="48"/>
        </w:rPr>
        <w:t>年学生羽毛球赛竞赛规程</w:t>
      </w:r>
    </w:p>
    <w:p w14:paraId="0AC2E833" w14:textId="77777777" w:rsidR="00000000" w:rsidRDefault="00795126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主办单位</w:t>
      </w:r>
    </w:p>
    <w:p w14:paraId="7252A060" w14:textId="77777777" w:rsidR="00000000" w:rsidRDefault="00795126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昆明理工大学体育课部</w:t>
      </w:r>
    </w:p>
    <w:p w14:paraId="66DF7763" w14:textId="77777777" w:rsidR="00000000" w:rsidRDefault="00795126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承办单位</w:t>
      </w:r>
    </w:p>
    <w:p w14:paraId="25F3FC30" w14:textId="77777777" w:rsidR="00000000" w:rsidRDefault="00795126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昆明理工大学学生会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、昆明理工大学羽毛球协会</w:t>
      </w:r>
      <w:r>
        <w:rPr>
          <w:rFonts w:ascii="宋体" w:hAnsi="宋体" w:cs="宋体" w:hint="eastAsia"/>
          <w:sz w:val="32"/>
          <w:szCs w:val="32"/>
        </w:rPr>
        <w:t xml:space="preserve">                                              </w:t>
      </w:r>
    </w:p>
    <w:p w14:paraId="1C1E9482" w14:textId="77777777" w:rsidR="00000000" w:rsidRDefault="00795126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参赛单位</w:t>
      </w:r>
    </w:p>
    <w:p w14:paraId="5C33F540" w14:textId="77777777" w:rsidR="00000000" w:rsidRDefault="00795126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昆明理工大学所属各学院</w:t>
      </w:r>
    </w:p>
    <w:p w14:paraId="505470AA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四、比赛、报名时间及地点</w:t>
      </w:r>
    </w:p>
    <w:p w14:paraId="5273107C" w14:textId="77777777" w:rsidR="00000000" w:rsidRDefault="00795126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比赛时间：</w:t>
      </w:r>
      <w:r>
        <w:rPr>
          <w:rFonts w:ascii="宋体" w:hAnsi="宋体" w:cs="宋体" w:hint="eastAsia"/>
          <w:sz w:val="32"/>
          <w:szCs w:val="32"/>
        </w:rPr>
        <w:t>2015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12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12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13</w:t>
      </w:r>
      <w:r>
        <w:rPr>
          <w:rFonts w:ascii="宋体" w:hAnsi="宋体" w:cs="宋体" w:hint="eastAsia"/>
          <w:sz w:val="32"/>
          <w:szCs w:val="32"/>
        </w:rPr>
        <w:t>日</w:t>
      </w:r>
    </w:p>
    <w:p w14:paraId="234C4003" w14:textId="77777777" w:rsidR="00000000" w:rsidRDefault="00795126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地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点：呈贡校区羽毛球馆</w:t>
      </w:r>
    </w:p>
    <w:p w14:paraId="3F407A32" w14:textId="77777777" w:rsidR="00000000" w:rsidRDefault="00795126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报名时间：</w:t>
      </w:r>
      <w:r>
        <w:rPr>
          <w:rFonts w:ascii="宋体" w:hAnsi="宋体" w:cs="宋体" w:hint="eastAsia"/>
          <w:sz w:val="32"/>
          <w:szCs w:val="32"/>
        </w:rPr>
        <w:t>2015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11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2</w:t>
      </w:r>
      <w:r>
        <w:rPr>
          <w:rFonts w:ascii="宋体" w:hAnsi="宋体" w:cs="宋体" w:hint="eastAsia"/>
          <w:sz w:val="32"/>
          <w:szCs w:val="32"/>
        </w:rPr>
        <w:t>8</w:t>
      </w:r>
      <w:r>
        <w:rPr>
          <w:rFonts w:ascii="宋体" w:hAnsi="宋体" w:cs="宋体" w:hint="eastAsia"/>
          <w:sz w:val="32"/>
          <w:szCs w:val="32"/>
        </w:rPr>
        <w:t>日</w:t>
      </w:r>
      <w:r>
        <w:rPr>
          <w:rFonts w:ascii="宋体" w:hAnsi="宋体" w:cs="宋体" w:hint="eastAsia"/>
          <w:sz w:val="32"/>
          <w:szCs w:val="32"/>
        </w:rPr>
        <w:t>9</w:t>
      </w:r>
      <w:r>
        <w:rPr>
          <w:rFonts w:ascii="宋体" w:hAnsi="宋体" w:cs="宋体" w:hint="eastAsia"/>
          <w:sz w:val="32"/>
          <w:szCs w:val="32"/>
        </w:rPr>
        <w:t>点至</w:t>
      </w:r>
      <w:r>
        <w:rPr>
          <w:rFonts w:ascii="宋体" w:hAnsi="宋体" w:cs="宋体" w:hint="eastAsia"/>
          <w:sz w:val="32"/>
          <w:szCs w:val="32"/>
        </w:rPr>
        <w:t>18</w:t>
      </w:r>
      <w:r>
        <w:rPr>
          <w:rFonts w:ascii="宋体" w:hAnsi="宋体" w:cs="宋体" w:hint="eastAsia"/>
          <w:sz w:val="32"/>
          <w:szCs w:val="32"/>
        </w:rPr>
        <w:t>点，各院、部将报名表交送呈贡校区红土会堂</w:t>
      </w:r>
      <w:r>
        <w:rPr>
          <w:rFonts w:ascii="宋体" w:hAnsi="宋体" w:cs="宋体" w:hint="eastAsia"/>
          <w:sz w:val="32"/>
          <w:szCs w:val="32"/>
        </w:rPr>
        <w:t>408</w:t>
      </w:r>
      <w:r>
        <w:rPr>
          <w:rFonts w:ascii="宋体" w:hAnsi="宋体" w:cs="宋体" w:hint="eastAsia"/>
          <w:sz w:val="32"/>
          <w:szCs w:val="32"/>
        </w:rPr>
        <w:t>（联系方式：喻信人</w:t>
      </w:r>
      <w:r>
        <w:rPr>
          <w:rFonts w:ascii="宋体" w:hAnsi="宋体" w:cs="宋体" w:hint="eastAsia"/>
          <w:sz w:val="32"/>
          <w:szCs w:val="32"/>
        </w:rPr>
        <w:t>13987493068/</w:t>
      </w:r>
      <w:r>
        <w:rPr>
          <w:rFonts w:ascii="宋体" w:hAnsi="宋体" w:cs="宋体" w:hint="eastAsia"/>
          <w:sz w:val="32"/>
          <w:szCs w:val="32"/>
        </w:rPr>
        <w:t>张鹏</w:t>
      </w:r>
      <w:r>
        <w:rPr>
          <w:rFonts w:ascii="宋体" w:hAnsi="宋体" w:cs="宋体" w:hint="eastAsia"/>
          <w:sz w:val="32"/>
          <w:szCs w:val="32"/>
        </w:rPr>
        <w:t>15687771588</w:t>
      </w:r>
      <w:r>
        <w:rPr>
          <w:rFonts w:ascii="宋体" w:hAnsi="宋体" w:cs="宋体" w:hint="eastAsia"/>
          <w:sz w:val="32"/>
          <w:szCs w:val="32"/>
        </w:rPr>
        <w:t>）</w:t>
      </w:r>
      <w:r>
        <w:rPr>
          <w:rFonts w:ascii="宋体" w:hAnsi="宋体" w:cs="宋体" w:hint="eastAsia"/>
          <w:sz w:val="32"/>
          <w:szCs w:val="32"/>
        </w:rPr>
        <w:t xml:space="preserve"> </w:t>
      </w:r>
    </w:p>
    <w:p w14:paraId="279CB877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五、运动员资格</w:t>
      </w:r>
    </w:p>
    <w:p w14:paraId="425D8113" w14:textId="77777777" w:rsidR="00000000" w:rsidRDefault="00795126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凡是在校注册的各学院本、专科学生及研究生均可报名参加（注：成教学院参赛队员必须为全日制在校学生）。</w:t>
      </w:r>
    </w:p>
    <w:p w14:paraId="182D998F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六、参赛办法</w:t>
      </w:r>
    </w:p>
    <w:p w14:paraId="2868CCC1" w14:textId="77777777" w:rsidR="00000000" w:rsidRDefault="00795126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以学院为单位，每队需报领队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人、裁判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人，男女运动员各</w:t>
      </w:r>
      <w:r>
        <w:rPr>
          <w:rFonts w:ascii="宋体" w:hAnsi="宋体" w:cs="宋体" w:hint="eastAsia"/>
          <w:sz w:val="32"/>
          <w:szCs w:val="32"/>
        </w:rPr>
        <w:t>4</w:t>
      </w:r>
      <w:r>
        <w:rPr>
          <w:rFonts w:ascii="宋体" w:hAnsi="宋体" w:cs="宋体" w:hint="eastAsia"/>
          <w:sz w:val="32"/>
          <w:szCs w:val="32"/>
        </w:rPr>
        <w:t>人（最多</w:t>
      </w:r>
      <w:r>
        <w:rPr>
          <w:rFonts w:ascii="宋体" w:hAnsi="宋体" w:cs="宋体" w:hint="eastAsia"/>
          <w:sz w:val="32"/>
          <w:szCs w:val="32"/>
        </w:rPr>
        <w:t>6</w:t>
      </w:r>
      <w:r>
        <w:rPr>
          <w:rFonts w:ascii="宋体" w:hAnsi="宋体" w:cs="宋体" w:hint="eastAsia"/>
          <w:sz w:val="32"/>
          <w:szCs w:val="32"/>
        </w:rPr>
        <w:t>人）。本次比赛只进行团体赛：男双、女双、混双、男单、女单。（参赛运动员不可兼报比赛项目。）</w:t>
      </w:r>
    </w:p>
    <w:p w14:paraId="5783DEBB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七、竞赛办法</w:t>
      </w:r>
    </w:p>
    <w:p w14:paraId="790484DF" w14:textId="77777777" w:rsidR="00000000" w:rsidRDefault="00795126">
      <w:pPr>
        <w:numPr>
          <w:ilvl w:val="0"/>
          <w:numId w:val="3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按照国家体育总局审定的最新规则执行。</w:t>
      </w:r>
    </w:p>
    <w:p w14:paraId="3D6A5027" w14:textId="77777777" w:rsidR="00000000" w:rsidRDefault="00795126">
      <w:pPr>
        <w:numPr>
          <w:ilvl w:val="0"/>
          <w:numId w:val="3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根据报名队数各学院比赛现场抽签，各队之间采取分组淘汰制，最终决出前八名。</w:t>
      </w:r>
    </w:p>
    <w:p w14:paraId="3291CCCC" w14:textId="77777777" w:rsidR="00000000" w:rsidRDefault="00795126">
      <w:pPr>
        <w:rPr>
          <w:rFonts w:ascii="宋体" w:hAnsi="宋体" w:cs="宋体" w:hint="eastAsia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八、比赛次序、分制</w:t>
      </w:r>
    </w:p>
    <w:p w14:paraId="1E6A85C7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比赛采取</w:t>
      </w:r>
      <w:r>
        <w:rPr>
          <w:rFonts w:ascii="宋体" w:hAnsi="宋体" w:cs="宋体" w:hint="eastAsia"/>
          <w:sz w:val="32"/>
          <w:szCs w:val="32"/>
        </w:rPr>
        <w:t>31</w:t>
      </w:r>
      <w:r>
        <w:rPr>
          <w:rFonts w:ascii="宋体" w:hAnsi="宋体" w:cs="宋体" w:hint="eastAsia"/>
          <w:sz w:val="32"/>
          <w:szCs w:val="32"/>
        </w:rPr>
        <w:t>分制，比赛顺序按照男双、女单、女双、男单、混双依次进</w:t>
      </w:r>
      <w:r>
        <w:rPr>
          <w:rFonts w:ascii="宋体" w:hAnsi="宋体" w:cs="宋体" w:hint="eastAsia"/>
          <w:sz w:val="32"/>
          <w:szCs w:val="32"/>
        </w:rPr>
        <w:t>行。</w:t>
      </w:r>
    </w:p>
    <w:p w14:paraId="779AEAB2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九、注意事项</w:t>
      </w:r>
    </w:p>
    <w:p w14:paraId="0D2AB2D7" w14:textId="77777777" w:rsidR="00000000" w:rsidRDefault="00795126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各队服装、球拍自备。</w:t>
      </w:r>
    </w:p>
    <w:p w14:paraId="3A1BA577" w14:textId="77777777" w:rsidR="00000000" w:rsidRDefault="00795126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每名球员仅限参加一项比赛，严禁兼项，违者取消比赛资格。</w:t>
      </w:r>
    </w:p>
    <w:p w14:paraId="51A7AB62" w14:textId="77777777" w:rsidR="00000000" w:rsidRDefault="00795126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根据各队精神风貌及竞技道德评选“体育道德风尚”奖四队。</w:t>
      </w:r>
    </w:p>
    <w:p w14:paraId="2866B0AF" w14:textId="77777777" w:rsidR="00000000" w:rsidRDefault="00795126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各队交报名表时请将负责人联系方式附于表上以便通知相关事宜。</w:t>
      </w:r>
    </w:p>
    <w:p w14:paraId="0694FA80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十、未尽事宜，另行通知</w:t>
      </w:r>
    </w:p>
    <w:p w14:paraId="1C5ABA92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5FB4441C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21A5D48B" w14:textId="77777777" w:rsidR="00000000" w:rsidRDefault="00795126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71D7A153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</w:t>
      </w:r>
      <w:r>
        <w:rPr>
          <w:rFonts w:ascii="宋体" w:hAnsi="宋体" w:cs="宋体" w:hint="eastAsia"/>
          <w:sz w:val="32"/>
          <w:szCs w:val="32"/>
        </w:rPr>
        <w:t>昆明理工大学体育课部</w:t>
      </w:r>
    </w:p>
    <w:p w14:paraId="7854DC45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   </w:t>
      </w:r>
      <w:r>
        <w:rPr>
          <w:rFonts w:ascii="宋体" w:hAnsi="宋体" w:cs="宋体" w:hint="eastAsia"/>
          <w:sz w:val="32"/>
          <w:szCs w:val="32"/>
        </w:rPr>
        <w:t>二零一五年十二月</w:t>
      </w:r>
      <w:r>
        <w:rPr>
          <w:rFonts w:ascii="宋体" w:hAnsi="宋体" w:cs="宋体" w:hint="eastAsia"/>
          <w:sz w:val="32"/>
          <w:szCs w:val="32"/>
        </w:rPr>
        <w:t xml:space="preserve">  </w:t>
      </w:r>
    </w:p>
    <w:p w14:paraId="6A932B4A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</w:p>
    <w:p w14:paraId="2AF0A933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lastRenderedPageBreak/>
        <w:t>附表</w:t>
      </w:r>
    </w:p>
    <w:p w14:paraId="6D97D1E8" w14:textId="77777777" w:rsidR="00000000" w:rsidRDefault="00795126">
      <w:pPr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昆明理工大学</w:t>
      </w:r>
      <w:r>
        <w:rPr>
          <w:rFonts w:ascii="宋体" w:hAnsi="宋体" w:cs="宋体" w:hint="eastAsia"/>
          <w:b/>
          <w:bCs/>
          <w:sz w:val="44"/>
          <w:szCs w:val="44"/>
        </w:rPr>
        <w:t>2015</w:t>
      </w:r>
      <w:r>
        <w:rPr>
          <w:rFonts w:ascii="宋体" w:hAnsi="宋体" w:cs="宋体" w:hint="eastAsia"/>
          <w:b/>
          <w:bCs/>
          <w:sz w:val="44"/>
          <w:szCs w:val="44"/>
        </w:rPr>
        <w:t>年羽毛球赛报名表</w:t>
      </w:r>
    </w:p>
    <w:p w14:paraId="745C9CF3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</w:p>
    <w:p w14:paraId="1FFE173B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学院：管理与经济学院</w:t>
      </w:r>
      <w:r>
        <w:rPr>
          <w:rFonts w:ascii="宋体" w:hAnsi="宋体" w:cs="宋体" w:hint="eastAsia"/>
          <w:sz w:val="32"/>
          <w:szCs w:val="32"/>
        </w:rPr>
        <w:t xml:space="preserve">          </w:t>
      </w:r>
      <w:r>
        <w:rPr>
          <w:rFonts w:ascii="宋体" w:hAnsi="宋体" w:cs="宋体" w:hint="eastAsia"/>
          <w:sz w:val="32"/>
          <w:szCs w:val="32"/>
        </w:rPr>
        <w:t>领队：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 w14:paraId="71528D4E" w14:textId="77777777">
        <w:tc>
          <w:tcPr>
            <w:tcW w:w="2130" w:type="dxa"/>
          </w:tcPr>
          <w:p w14:paraId="71CDFD22" w14:textId="77777777" w:rsidR="00000000" w:rsidRDefault="00795126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学号</w:t>
            </w:r>
          </w:p>
        </w:tc>
        <w:tc>
          <w:tcPr>
            <w:tcW w:w="2130" w:type="dxa"/>
          </w:tcPr>
          <w:p w14:paraId="0675053B" w14:textId="77777777" w:rsidR="00000000" w:rsidRDefault="00795126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姓名</w:t>
            </w:r>
          </w:p>
        </w:tc>
        <w:tc>
          <w:tcPr>
            <w:tcW w:w="2131" w:type="dxa"/>
          </w:tcPr>
          <w:p w14:paraId="52564FEC" w14:textId="77777777" w:rsidR="00000000" w:rsidRDefault="00795126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性别</w:t>
            </w:r>
          </w:p>
        </w:tc>
        <w:tc>
          <w:tcPr>
            <w:tcW w:w="2131" w:type="dxa"/>
          </w:tcPr>
          <w:p w14:paraId="5444E002" w14:textId="77777777" w:rsidR="00000000" w:rsidRDefault="00795126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参赛形式</w:t>
            </w:r>
          </w:p>
        </w:tc>
      </w:tr>
      <w:tr w:rsidR="00000000" w14:paraId="1D168AD3" w14:textId="77777777">
        <w:tc>
          <w:tcPr>
            <w:tcW w:w="2130" w:type="dxa"/>
          </w:tcPr>
          <w:p w14:paraId="0703EEB6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3CE97BE2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44256AE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43949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025D80DE" w14:textId="77777777">
        <w:tc>
          <w:tcPr>
            <w:tcW w:w="2130" w:type="dxa"/>
          </w:tcPr>
          <w:p w14:paraId="04D88A50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23EC162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8D876C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910445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0725463A" w14:textId="77777777">
        <w:tc>
          <w:tcPr>
            <w:tcW w:w="2130" w:type="dxa"/>
          </w:tcPr>
          <w:p w14:paraId="58258828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32E559A0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3AC199B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5F17EB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56A9294D" w14:textId="77777777">
        <w:tc>
          <w:tcPr>
            <w:tcW w:w="2130" w:type="dxa"/>
          </w:tcPr>
          <w:p w14:paraId="3C03C6DC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77F0AAB4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D1B1DA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5A0D8C8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03276908" w14:textId="77777777">
        <w:tc>
          <w:tcPr>
            <w:tcW w:w="2130" w:type="dxa"/>
          </w:tcPr>
          <w:p w14:paraId="32A2551A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8A79007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F4D1E41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C8E88EA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0D683403" w14:textId="77777777">
        <w:tc>
          <w:tcPr>
            <w:tcW w:w="2130" w:type="dxa"/>
          </w:tcPr>
          <w:p w14:paraId="19F4FA4D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6331DC3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2099EC0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61C0E94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464756AD" w14:textId="77777777">
        <w:tc>
          <w:tcPr>
            <w:tcW w:w="2130" w:type="dxa"/>
          </w:tcPr>
          <w:p w14:paraId="71A00E4F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2451E7E2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5399440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96292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6B3F0B0F" w14:textId="77777777">
        <w:tc>
          <w:tcPr>
            <w:tcW w:w="2130" w:type="dxa"/>
          </w:tcPr>
          <w:p w14:paraId="39D50A4F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3CF93BE9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C30DD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B523E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4DB36F1A" w14:textId="77777777">
        <w:tc>
          <w:tcPr>
            <w:tcW w:w="2130" w:type="dxa"/>
          </w:tcPr>
          <w:p w14:paraId="6C982613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23F988D6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7033CCE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240741E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572A14E5" w14:textId="77777777">
        <w:tc>
          <w:tcPr>
            <w:tcW w:w="2130" w:type="dxa"/>
          </w:tcPr>
          <w:p w14:paraId="77BA07DE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36CCBE2B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7A84E76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ED6F2B6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326F413D" w14:textId="77777777">
        <w:tc>
          <w:tcPr>
            <w:tcW w:w="2130" w:type="dxa"/>
          </w:tcPr>
          <w:p w14:paraId="04707ACC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A23A346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43B92FD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82D698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 w14:paraId="22C53EE4" w14:textId="77777777">
        <w:tc>
          <w:tcPr>
            <w:tcW w:w="2130" w:type="dxa"/>
          </w:tcPr>
          <w:p w14:paraId="71268797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E2CA22A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1561E44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FD3FE08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</w:tbl>
    <w:p w14:paraId="040A7D55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裁判：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00000" w14:paraId="2A98C4D9" w14:textId="77777777">
        <w:tc>
          <w:tcPr>
            <w:tcW w:w="4261" w:type="dxa"/>
          </w:tcPr>
          <w:p w14:paraId="2176EAD1" w14:textId="77777777" w:rsidR="00000000" w:rsidRDefault="00795126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14:paraId="6A1B0B98" w14:textId="77777777" w:rsidR="00000000" w:rsidRDefault="00795126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姓名</w:t>
            </w:r>
          </w:p>
        </w:tc>
      </w:tr>
      <w:tr w:rsidR="00000000" w14:paraId="5BEEE773" w14:textId="77777777">
        <w:tc>
          <w:tcPr>
            <w:tcW w:w="4261" w:type="dxa"/>
          </w:tcPr>
          <w:p w14:paraId="41C4919F" w14:textId="77777777" w:rsidR="00000000" w:rsidRDefault="00795126">
            <w:pPr>
              <w:tabs>
                <w:tab w:val="left" w:pos="3156"/>
              </w:tabs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4261" w:type="dxa"/>
          </w:tcPr>
          <w:p w14:paraId="2D1363F8" w14:textId="77777777" w:rsidR="00000000" w:rsidRDefault="00795126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</w:tbl>
    <w:p w14:paraId="7732161E" w14:textId="77777777" w:rsidR="00000000" w:rsidRDefault="00795126">
      <w:pPr>
        <w:rPr>
          <w:rFonts w:ascii="宋体" w:hAnsi="宋体" w:cs="宋体" w:hint="eastAsia"/>
          <w:sz w:val="32"/>
          <w:szCs w:val="32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E1A2" w14:textId="77777777" w:rsidR="00795126" w:rsidRDefault="00795126" w:rsidP="00795126">
      <w:r>
        <w:separator/>
      </w:r>
    </w:p>
  </w:endnote>
  <w:endnote w:type="continuationSeparator" w:id="0">
    <w:p w14:paraId="1B341C35" w14:textId="77777777" w:rsidR="00795126" w:rsidRDefault="00795126" w:rsidP="0079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79F4" w14:textId="77777777" w:rsidR="00795126" w:rsidRDefault="00795126" w:rsidP="00795126">
      <w:r>
        <w:separator/>
      </w:r>
    </w:p>
  </w:footnote>
  <w:footnote w:type="continuationSeparator" w:id="0">
    <w:p w14:paraId="576D78C0" w14:textId="77777777" w:rsidR="00795126" w:rsidRDefault="00795126" w:rsidP="00795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95126"/>
    <w:rsid w:val="01867BC2"/>
    <w:rsid w:val="2834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D47AB7"/>
  <w15:chartTrackingRefBased/>
  <w15:docId w15:val="{A3F9A303-6483-4C3A-BCA5-1CCFED58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昆明理工大学2014年学生羽毛球赛竞赛规程</dc:title>
  <dc:subject/>
  <dc:creator>wang gang</dc:creator>
  <cp:keywords/>
  <dc:description/>
  <cp:lastModifiedBy>尚 若冰</cp:lastModifiedBy>
  <cp:revision>2</cp:revision>
  <dcterms:created xsi:type="dcterms:W3CDTF">2021-04-28T12:39:00Z</dcterms:created>
  <dcterms:modified xsi:type="dcterms:W3CDTF">2021-04-28T12:39:00Z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