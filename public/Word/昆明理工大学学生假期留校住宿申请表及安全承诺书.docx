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BB" w:rsidRPr="00FA1F8B" w:rsidRDefault="006140BB" w:rsidP="002037D2">
      <w:pPr>
        <w:spacing w:line="400" w:lineRule="exact"/>
        <w:jc w:val="center"/>
        <w:rPr>
          <w:rFonts w:ascii="宋体" w:hAnsi="宋体" w:cs="仿宋"/>
          <w:sz w:val="36"/>
          <w:szCs w:val="36"/>
        </w:rPr>
      </w:pPr>
      <w:bookmarkStart w:id="0" w:name="_GoBack"/>
      <w:r w:rsidRPr="00FA1F8B">
        <w:rPr>
          <w:rFonts w:ascii="华文中宋" w:eastAsia="华文中宋" w:hAnsi="华文中宋" w:hint="eastAsia"/>
          <w:b/>
          <w:bCs/>
          <w:color w:val="000000"/>
          <w:sz w:val="36"/>
          <w:szCs w:val="36"/>
        </w:rPr>
        <w:t>昆明理工大学学生假期留校</w:t>
      </w:r>
      <w:r w:rsidR="0052276B" w:rsidRPr="00FA1F8B">
        <w:rPr>
          <w:rFonts w:ascii="华文中宋" w:eastAsia="华文中宋" w:hAnsi="华文中宋" w:hint="eastAsia"/>
          <w:b/>
          <w:bCs/>
          <w:color w:val="000000"/>
          <w:sz w:val="36"/>
          <w:szCs w:val="36"/>
        </w:rPr>
        <w:t>住宿</w:t>
      </w:r>
      <w:r w:rsidRPr="00FA1F8B">
        <w:rPr>
          <w:rFonts w:ascii="华文中宋" w:eastAsia="华文中宋" w:hAnsi="华文中宋" w:hint="eastAsia"/>
          <w:b/>
          <w:bCs/>
          <w:color w:val="000000"/>
          <w:sz w:val="36"/>
          <w:szCs w:val="36"/>
        </w:rPr>
        <w:t>申请表</w:t>
      </w:r>
      <w:r w:rsidR="0038106A" w:rsidRPr="00FA1F8B">
        <w:rPr>
          <w:rFonts w:ascii="华文中宋" w:eastAsia="华文中宋" w:hAnsi="华文中宋" w:hint="eastAsia"/>
          <w:b/>
          <w:bCs/>
          <w:color w:val="000000"/>
          <w:sz w:val="36"/>
          <w:szCs w:val="36"/>
        </w:rPr>
        <w:t>及安全承诺书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806"/>
        <w:gridCol w:w="1002"/>
        <w:gridCol w:w="7"/>
        <w:gridCol w:w="176"/>
        <w:gridCol w:w="1324"/>
        <w:gridCol w:w="335"/>
        <w:gridCol w:w="567"/>
        <w:gridCol w:w="703"/>
        <w:gridCol w:w="821"/>
      </w:tblGrid>
      <w:tr w:rsidR="006140BB" w:rsidTr="002037D2">
        <w:trPr>
          <w:trHeight w:val="418"/>
        </w:trPr>
        <w:tc>
          <w:tcPr>
            <w:tcW w:w="1809" w:type="dxa"/>
            <w:vAlign w:val="center"/>
          </w:tcPr>
          <w:bookmarkEnd w:id="0"/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    号</w:t>
            </w:r>
          </w:p>
        </w:tc>
        <w:tc>
          <w:tcPr>
            <w:tcW w:w="2402" w:type="dxa"/>
            <w:gridSpan w:val="4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524" w:type="dxa"/>
            <w:gridSpan w:val="2"/>
            <w:vMerge w:val="restart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照片</w:t>
            </w:r>
          </w:p>
        </w:tc>
      </w:tr>
      <w:tr w:rsidR="006140BB" w:rsidTr="002037D2">
        <w:trPr>
          <w:trHeight w:val="410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专    业</w:t>
            </w:r>
          </w:p>
        </w:tc>
        <w:tc>
          <w:tcPr>
            <w:tcW w:w="2402" w:type="dxa"/>
            <w:gridSpan w:val="4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524" w:type="dxa"/>
            <w:gridSpan w:val="2"/>
            <w:vMerge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</w:tr>
      <w:tr w:rsidR="006140BB" w:rsidTr="002037D2">
        <w:trPr>
          <w:trHeight w:val="342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班    级</w:t>
            </w:r>
          </w:p>
        </w:tc>
        <w:tc>
          <w:tcPr>
            <w:tcW w:w="2402" w:type="dxa"/>
            <w:gridSpan w:val="4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524" w:type="dxa"/>
            <w:gridSpan w:val="2"/>
            <w:vMerge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</w:tr>
      <w:tr w:rsidR="006140BB" w:rsidTr="002037D2">
        <w:trPr>
          <w:trHeight w:val="350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所住园区</w:t>
            </w:r>
            <w:r w:rsidR="0038106A">
              <w:rPr>
                <w:rFonts w:ascii="宋体" w:hAnsi="宋体" w:cs="仿宋" w:hint="eastAsia"/>
                <w:sz w:val="24"/>
              </w:rPr>
              <w:t>/</w:t>
            </w:r>
            <w:proofErr w:type="gramStart"/>
            <w:r w:rsidR="0038106A">
              <w:rPr>
                <w:rFonts w:ascii="宋体" w:hAnsi="宋体" w:cs="仿宋" w:hint="eastAsia"/>
                <w:sz w:val="24"/>
              </w:rPr>
              <w:t>楼幢</w:t>
            </w:r>
            <w:proofErr w:type="gramEnd"/>
          </w:p>
        </w:tc>
        <w:tc>
          <w:tcPr>
            <w:tcW w:w="2020" w:type="dxa"/>
            <w:vAlign w:val="bottom"/>
          </w:tcPr>
          <w:p w:rsidR="006140BB" w:rsidRPr="0038106A" w:rsidRDefault="0038106A" w:rsidP="0038106A">
            <w:pPr>
              <w:jc w:val="center"/>
              <w:rPr>
                <w:rFonts w:ascii="宋体" w:hAnsi="宋体" w:cs="仿宋"/>
                <w:sz w:val="24"/>
                <w:u w:val="single"/>
              </w:rPr>
            </w:pP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cs="仿宋" w:hint="eastAsia"/>
                <w:sz w:val="24"/>
                <w:u w:val="single"/>
              </w:rPr>
              <w:t xml:space="preserve">   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 w:rsidRPr="0038106A">
              <w:rPr>
                <w:rFonts w:ascii="宋体" w:hAnsi="宋体" w:cs="仿宋" w:hint="eastAsia"/>
                <w:sz w:val="24"/>
              </w:rPr>
              <w:t>园区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  </w:t>
            </w:r>
            <w:r w:rsidRPr="0038106A">
              <w:rPr>
                <w:rFonts w:ascii="宋体" w:hAnsi="宋体" w:cs="仿宋" w:hint="eastAsia"/>
                <w:sz w:val="24"/>
              </w:rPr>
              <w:t>幢</w:t>
            </w:r>
          </w:p>
        </w:tc>
        <w:tc>
          <w:tcPr>
            <w:tcW w:w="181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宿舍号</w:t>
            </w:r>
          </w:p>
        </w:tc>
        <w:tc>
          <w:tcPr>
            <w:tcW w:w="2402" w:type="dxa"/>
            <w:gridSpan w:val="4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524" w:type="dxa"/>
            <w:gridSpan w:val="2"/>
            <w:vMerge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</w:tr>
      <w:tr w:rsidR="006140BB" w:rsidTr="00601411">
        <w:trPr>
          <w:trHeight w:val="404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</w:t>
            </w:r>
          </w:p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2020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本人</w:t>
            </w:r>
          </w:p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500" w:type="dxa"/>
            <w:gridSpan w:val="2"/>
            <w:vAlign w:val="center"/>
          </w:tcPr>
          <w:p w:rsidR="006140BB" w:rsidRDefault="006140BB" w:rsidP="00601411">
            <w:pPr>
              <w:rPr>
                <w:rFonts w:ascii="宋体" w:hAnsi="宋体" w:cs="仿宋"/>
                <w:sz w:val="24"/>
              </w:rPr>
            </w:pPr>
          </w:p>
        </w:tc>
        <w:tc>
          <w:tcPr>
            <w:tcW w:w="1605" w:type="dxa"/>
            <w:gridSpan w:val="3"/>
            <w:vAlign w:val="center"/>
          </w:tcPr>
          <w:p w:rsidR="006140BB" w:rsidRDefault="006140BB" w:rsidP="00601411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是否贫困生</w:t>
            </w:r>
          </w:p>
        </w:tc>
        <w:tc>
          <w:tcPr>
            <w:tcW w:w="821" w:type="dxa"/>
            <w:vAlign w:val="center"/>
          </w:tcPr>
          <w:p w:rsidR="006140BB" w:rsidRDefault="006140BB" w:rsidP="00601411">
            <w:pPr>
              <w:rPr>
                <w:rFonts w:ascii="宋体" w:hAnsi="宋体" w:cs="仿宋"/>
                <w:sz w:val="24"/>
              </w:rPr>
            </w:pPr>
          </w:p>
        </w:tc>
      </w:tr>
      <w:tr w:rsidR="006140BB" w:rsidTr="002037D2">
        <w:trPr>
          <w:trHeight w:val="492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826" w:type="dxa"/>
            <w:gridSpan w:val="2"/>
            <w:vAlign w:val="center"/>
          </w:tcPr>
          <w:p w:rsidR="006140BB" w:rsidRDefault="002037D2" w:rsidP="006140BB">
            <w:pPr>
              <w:jc w:val="center"/>
              <w:rPr>
                <w:rFonts w:ascii="宋体" w:hAnsi="宋体" w:cs="仿宋"/>
                <w:sz w:val="24"/>
              </w:rPr>
            </w:pP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cs="仿宋"/>
                <w:sz w:val="24"/>
                <w:u w:val="single"/>
              </w:rPr>
              <w:t xml:space="preserve"> 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</w:t>
            </w:r>
            <w:r w:rsidR="006140BB">
              <w:rPr>
                <w:rFonts w:ascii="宋体" w:hAnsi="宋体" w:cs="仿宋" w:hint="eastAsia"/>
                <w:sz w:val="24"/>
              </w:rPr>
              <w:t>至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cs="仿宋"/>
                <w:sz w:val="24"/>
                <w:u w:val="single"/>
              </w:rPr>
              <w:t xml:space="preserve"> 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</w:t>
            </w:r>
            <w:r w:rsidR="006140BB">
              <w:rPr>
                <w:rFonts w:ascii="宋体" w:hAnsi="宋体" w:cs="仿宋" w:hint="eastAsia"/>
                <w:sz w:val="24"/>
              </w:rPr>
              <w:t>学年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cs="仿宋"/>
                <w:sz w:val="24"/>
                <w:u w:val="single"/>
              </w:rPr>
              <w:t xml:space="preserve"> </w:t>
            </w:r>
            <w:r w:rsidRPr="0038106A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 w:rsidR="006140BB">
              <w:rPr>
                <w:rFonts w:ascii="宋体" w:hAnsi="宋体" w:cs="仿宋" w:hint="eastAsia"/>
                <w:sz w:val="24"/>
              </w:rPr>
              <w:t>假</w:t>
            </w:r>
          </w:p>
        </w:tc>
        <w:tc>
          <w:tcPr>
            <w:tcW w:w="1185" w:type="dxa"/>
            <w:gridSpan w:val="3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750" w:type="dxa"/>
            <w:gridSpan w:val="5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年  月  日至   年  月  日</w:t>
            </w:r>
          </w:p>
        </w:tc>
      </w:tr>
      <w:tr w:rsidR="006140BB" w:rsidTr="00002237">
        <w:trPr>
          <w:trHeight w:val="904"/>
        </w:trPr>
        <w:tc>
          <w:tcPr>
            <w:tcW w:w="1809" w:type="dxa"/>
            <w:vAlign w:val="center"/>
          </w:tcPr>
          <w:p w:rsidR="006140BB" w:rsidRDefault="0038106A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</w:t>
            </w:r>
            <w:r w:rsidR="006140BB">
              <w:rPr>
                <w:rFonts w:ascii="宋体" w:hAnsi="宋体" w:cs="仿宋" w:hint="eastAsia"/>
                <w:sz w:val="24"/>
              </w:rPr>
              <w:t>理由</w:t>
            </w:r>
          </w:p>
        </w:tc>
        <w:tc>
          <w:tcPr>
            <w:tcW w:w="7761" w:type="dxa"/>
            <w:gridSpan w:val="10"/>
          </w:tcPr>
          <w:p w:rsidR="006140BB" w:rsidRDefault="00FA0B84" w:rsidP="00F7618E">
            <w:pPr>
              <w:ind w:firstLineChars="250" w:firstLine="60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已</w:t>
            </w:r>
            <w:r w:rsidR="00F7618E">
              <w:rPr>
                <w:rFonts w:ascii="宋体" w:hAnsi="宋体" w:cs="仿宋" w:hint="eastAsia"/>
                <w:sz w:val="24"/>
              </w:rPr>
              <w:t>征求家长意见</w:t>
            </w:r>
            <w:r>
              <w:rPr>
                <w:rFonts w:ascii="宋体" w:hAnsi="宋体" w:cs="仿宋" w:hint="eastAsia"/>
                <w:sz w:val="24"/>
              </w:rPr>
              <w:t>：是</w:t>
            </w:r>
            <w:r w:rsidR="00C4314C">
              <w:rPr>
                <w:rFonts w:ascii="宋体" w:hAnsi="宋体" w:cs="仿宋" w:hint="eastAsia"/>
                <w:sz w:val="24"/>
              </w:rPr>
              <w:t xml:space="preserve">□   </w:t>
            </w:r>
            <w:r>
              <w:rPr>
                <w:rFonts w:ascii="宋体" w:hAnsi="宋体" w:cs="仿宋" w:hint="eastAsia"/>
                <w:sz w:val="24"/>
              </w:rPr>
              <w:t>否</w:t>
            </w:r>
            <w:r w:rsidR="00C4314C">
              <w:rPr>
                <w:rFonts w:ascii="宋体" w:hAnsi="宋体" w:cs="仿宋" w:hint="eastAsia"/>
                <w:sz w:val="24"/>
              </w:rPr>
              <w:t>□</w:t>
            </w:r>
          </w:p>
          <w:p w:rsidR="00002237" w:rsidRDefault="00A61C56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6D3318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6140BB" w:rsidRDefault="006140BB" w:rsidP="00A61C56">
            <w:pPr>
              <w:ind w:firstLineChars="1200" w:firstLine="28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申请人签名：      </w:t>
            </w:r>
            <w:r w:rsidR="006D3318">
              <w:rPr>
                <w:rFonts w:ascii="宋体" w:hAnsi="宋体" w:cs="仿宋" w:hint="eastAsia"/>
                <w:sz w:val="24"/>
              </w:rPr>
              <w:t xml:space="preserve">      </w:t>
            </w:r>
            <w:r>
              <w:rPr>
                <w:rFonts w:ascii="宋体" w:hAnsi="宋体" w:cs="仿宋" w:hint="eastAsia"/>
                <w:sz w:val="24"/>
              </w:rPr>
              <w:t xml:space="preserve">  </w:t>
            </w:r>
            <w:r w:rsidR="00A61C56">
              <w:rPr>
                <w:rFonts w:ascii="宋体" w:hAnsi="宋体" w:cs="仿宋" w:hint="eastAsia"/>
                <w:sz w:val="24"/>
              </w:rPr>
              <w:t xml:space="preserve">   </w:t>
            </w:r>
            <w:r>
              <w:rPr>
                <w:rFonts w:ascii="宋体" w:hAnsi="宋体" w:cs="仿宋" w:hint="eastAsia"/>
                <w:sz w:val="24"/>
              </w:rPr>
              <w:t>年</w:t>
            </w:r>
            <w:r w:rsidR="00A61C56">
              <w:rPr>
                <w:rFonts w:ascii="宋体" w:hAnsi="宋体" w:cs="仿宋" w:hint="eastAsia"/>
                <w:sz w:val="24"/>
              </w:rPr>
              <w:t xml:space="preserve">  </w:t>
            </w:r>
            <w:r>
              <w:rPr>
                <w:rFonts w:ascii="宋体" w:hAnsi="宋体" w:cs="仿宋" w:hint="eastAsia"/>
                <w:sz w:val="24"/>
              </w:rPr>
              <w:t>月</w:t>
            </w:r>
            <w:r w:rsidR="00A61C56">
              <w:rPr>
                <w:rFonts w:ascii="宋体" w:hAnsi="宋体" w:cs="仿宋" w:hint="eastAsia"/>
                <w:sz w:val="24"/>
              </w:rPr>
              <w:t xml:space="preserve">  </w:t>
            </w:r>
            <w:r>
              <w:rPr>
                <w:rFonts w:ascii="宋体" w:hAnsi="宋体" w:cs="仿宋" w:hint="eastAsia"/>
                <w:sz w:val="24"/>
              </w:rPr>
              <w:t xml:space="preserve">日  </w:t>
            </w:r>
          </w:p>
        </w:tc>
      </w:tr>
      <w:tr w:rsidR="0038106A" w:rsidTr="00601411">
        <w:trPr>
          <w:trHeight w:val="1526"/>
        </w:trPr>
        <w:tc>
          <w:tcPr>
            <w:tcW w:w="1809" w:type="dxa"/>
            <w:vAlign w:val="center"/>
          </w:tcPr>
          <w:p w:rsidR="0038106A" w:rsidRDefault="0038106A" w:rsidP="00002237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研究生导师意见</w:t>
            </w:r>
            <w:r w:rsidR="00A61C56">
              <w:rPr>
                <w:rFonts w:ascii="宋体" w:hAnsi="宋体" w:cs="仿宋" w:hint="eastAsia"/>
                <w:sz w:val="24"/>
              </w:rPr>
              <w:t>（</w:t>
            </w:r>
            <w:r w:rsidR="00002237">
              <w:rPr>
                <w:rFonts w:ascii="宋体" w:hAnsi="宋体" w:cs="仿宋" w:hint="eastAsia"/>
                <w:sz w:val="24"/>
              </w:rPr>
              <w:t>由研究生导师填写</w:t>
            </w:r>
            <w:r w:rsidR="00A61C56">
              <w:rPr>
                <w:rFonts w:ascii="宋体" w:hAnsi="宋体" w:cs="仿宋" w:hint="eastAsia"/>
                <w:sz w:val="24"/>
              </w:rPr>
              <w:t>）</w:t>
            </w:r>
          </w:p>
        </w:tc>
        <w:tc>
          <w:tcPr>
            <w:tcW w:w="7761" w:type="dxa"/>
            <w:gridSpan w:val="10"/>
          </w:tcPr>
          <w:p w:rsidR="0038106A" w:rsidRDefault="0038106A" w:rsidP="00A61C56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如同意假期留校住宿，须对以下内容予以确认</w:t>
            </w:r>
            <w:r w:rsidR="00A61C56">
              <w:rPr>
                <w:rFonts w:ascii="宋体" w:hAnsi="宋体" w:cs="仿宋" w:hint="eastAsia"/>
                <w:sz w:val="24"/>
              </w:rPr>
              <w:t>（在括号内打“√”）</w:t>
            </w:r>
            <w:r>
              <w:rPr>
                <w:rFonts w:ascii="宋体" w:hAnsi="宋体" w:cs="仿宋" w:hint="eastAsia"/>
                <w:sz w:val="24"/>
              </w:rPr>
              <w:t>及明确相关责任</w:t>
            </w:r>
            <w:r w:rsidR="00DE0F20">
              <w:rPr>
                <w:rFonts w:ascii="宋体" w:hAnsi="宋体" w:cs="仿宋" w:hint="eastAsia"/>
                <w:sz w:val="24"/>
              </w:rPr>
              <w:t>：</w:t>
            </w:r>
          </w:p>
          <w:p w:rsidR="0038106A" w:rsidRDefault="0038106A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1、承担科研项目</w:t>
            </w:r>
            <w:r w:rsidR="00A61C56">
              <w:rPr>
                <w:rFonts w:ascii="宋体" w:hAnsi="宋体" w:cs="仿宋" w:hint="eastAsia"/>
                <w:sz w:val="24"/>
              </w:rPr>
              <w:t>（  ）或实习实训（  ）或实验（  ）或其他（  ）；</w:t>
            </w:r>
          </w:p>
          <w:p w:rsidR="00A61C56" w:rsidRDefault="00A61C56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2、负责做好该生假期留校安全教育及日常管理；</w:t>
            </w:r>
          </w:p>
          <w:p w:rsidR="00A61C56" w:rsidRDefault="00A61C56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3、督促该生遵守相关法律法规及校纪校规，并适时掌握该生情况。</w:t>
            </w:r>
          </w:p>
          <w:p w:rsidR="00A61C56" w:rsidRPr="00A61C56" w:rsidRDefault="00A61C56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导师签字：                年  月  日</w:t>
            </w:r>
          </w:p>
        </w:tc>
      </w:tr>
      <w:tr w:rsidR="00002237" w:rsidTr="00002237">
        <w:trPr>
          <w:trHeight w:val="937"/>
        </w:trPr>
        <w:tc>
          <w:tcPr>
            <w:tcW w:w="1809" w:type="dxa"/>
            <w:vAlign w:val="center"/>
          </w:tcPr>
          <w:p w:rsidR="00002237" w:rsidRDefault="00002237" w:rsidP="00002237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家长意见（由辅导员/班主任联系、填写）</w:t>
            </w:r>
          </w:p>
        </w:tc>
        <w:tc>
          <w:tcPr>
            <w:tcW w:w="7761" w:type="dxa"/>
            <w:gridSpan w:val="10"/>
          </w:tcPr>
          <w:p w:rsidR="00002237" w:rsidRDefault="00002237" w:rsidP="00002237">
            <w:pPr>
              <w:ind w:firstLineChars="200" w:firstLine="480"/>
              <w:rPr>
                <w:rFonts w:ascii="宋体" w:hAnsi="宋体" w:cs="仿宋"/>
                <w:sz w:val="24"/>
                <w:u w:val="single"/>
              </w:rPr>
            </w:pPr>
            <w:r>
              <w:rPr>
                <w:rFonts w:ascii="宋体" w:hAnsi="宋体" w:cs="仿宋" w:hint="eastAsia"/>
                <w:sz w:val="24"/>
              </w:rPr>
              <w:t>已于</w:t>
            </w:r>
            <w:r w:rsidRPr="00002237">
              <w:rPr>
                <w:rFonts w:ascii="宋体" w:hAnsi="宋体" w:cs="仿宋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cs="仿宋" w:hint="eastAsia"/>
                <w:sz w:val="24"/>
              </w:rPr>
              <w:t>年</w:t>
            </w:r>
            <w:r w:rsidRPr="00002237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cs="仿宋" w:hint="eastAsia"/>
                <w:sz w:val="24"/>
              </w:rPr>
              <w:t>月</w:t>
            </w:r>
            <w:r w:rsidRPr="00002237">
              <w:rPr>
                <w:rFonts w:ascii="宋体" w:hAnsi="宋体" w:cs="仿宋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cs="仿宋" w:hint="eastAsia"/>
                <w:sz w:val="24"/>
              </w:rPr>
              <w:t>日与该生家长</w:t>
            </w:r>
            <w:r w:rsidR="00784CF3">
              <w:rPr>
                <w:rFonts w:ascii="宋体" w:hAnsi="宋体" w:cs="仿宋" w:hint="eastAsia"/>
                <w:sz w:val="24"/>
              </w:rPr>
              <w:t>：</w:t>
            </w:r>
            <w:r>
              <w:rPr>
                <w:rFonts w:ascii="宋体" w:hAnsi="宋体" w:cs="仿宋" w:hint="eastAsia"/>
                <w:sz w:val="24"/>
                <w:u w:val="single"/>
              </w:rPr>
              <w:t xml:space="preserve">         </w:t>
            </w:r>
            <w:r w:rsidRPr="00002237">
              <w:rPr>
                <w:rFonts w:ascii="宋体" w:hAnsi="宋体" w:cs="仿宋" w:hint="eastAsia"/>
                <w:sz w:val="24"/>
              </w:rPr>
              <w:t>电话</w:t>
            </w:r>
            <w:r w:rsidR="00784CF3">
              <w:rPr>
                <w:rFonts w:ascii="宋体" w:hAnsi="宋体" w:cs="仿宋" w:hint="eastAsia"/>
                <w:sz w:val="24"/>
              </w:rPr>
              <w:t>：</w:t>
            </w:r>
            <w:r>
              <w:rPr>
                <w:rFonts w:ascii="宋体" w:hAnsi="宋体" w:cs="仿宋" w:hint="eastAsia"/>
                <w:sz w:val="24"/>
                <w:u w:val="single"/>
              </w:rPr>
              <w:t xml:space="preserve">               </w:t>
            </w:r>
          </w:p>
          <w:p w:rsidR="00002237" w:rsidRDefault="00002237" w:rsidP="00002237">
            <w:pPr>
              <w:rPr>
                <w:rFonts w:ascii="宋体" w:hAnsi="宋体" w:cs="仿宋"/>
                <w:sz w:val="24"/>
              </w:rPr>
            </w:pPr>
            <w:r w:rsidRPr="00002237">
              <w:rPr>
                <w:rFonts w:ascii="宋体" w:hAnsi="宋体" w:cs="仿宋" w:hint="eastAsia"/>
                <w:sz w:val="24"/>
              </w:rPr>
              <w:t>联系确认</w:t>
            </w:r>
            <w:r>
              <w:rPr>
                <w:rFonts w:ascii="宋体" w:hAnsi="宋体" w:cs="仿宋" w:hint="eastAsia"/>
                <w:sz w:val="24"/>
              </w:rPr>
              <w:t>，家长同意（    ）不同意（    ）该生假期在校住宿。</w:t>
            </w:r>
          </w:p>
          <w:p w:rsidR="00002237" w:rsidRPr="00002237" w:rsidRDefault="00002237" w:rsidP="00002237">
            <w:pPr>
              <w:rPr>
                <w:rFonts w:ascii="宋体" w:hAnsi="宋体" w:cs="仿宋"/>
                <w:sz w:val="24"/>
                <w:u w:val="single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联系人签字：</w:t>
            </w:r>
            <w:r>
              <w:rPr>
                <w:rFonts w:ascii="宋体" w:hAnsi="宋体" w:cs="仿宋" w:hint="eastAsia"/>
                <w:sz w:val="24"/>
                <w:u w:val="single"/>
              </w:rPr>
              <w:t xml:space="preserve">         </w:t>
            </w:r>
          </w:p>
        </w:tc>
      </w:tr>
      <w:tr w:rsidR="00A61C56" w:rsidTr="00784CF3">
        <w:trPr>
          <w:trHeight w:val="892"/>
        </w:trPr>
        <w:tc>
          <w:tcPr>
            <w:tcW w:w="1809" w:type="dxa"/>
            <w:vAlign w:val="center"/>
          </w:tcPr>
          <w:p w:rsidR="00A61C56" w:rsidRDefault="00A61C56" w:rsidP="00A61C56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辅导员/班主</w:t>
            </w:r>
            <w:proofErr w:type="gramStart"/>
            <w:r>
              <w:rPr>
                <w:rFonts w:ascii="宋体" w:hAnsi="宋体" w:cs="仿宋" w:hint="eastAsia"/>
                <w:sz w:val="24"/>
              </w:rPr>
              <w:t>任意见</w:t>
            </w:r>
            <w:proofErr w:type="gramEnd"/>
          </w:p>
        </w:tc>
        <w:tc>
          <w:tcPr>
            <w:tcW w:w="3828" w:type="dxa"/>
            <w:gridSpan w:val="3"/>
            <w:vAlign w:val="center"/>
          </w:tcPr>
          <w:p w:rsidR="00A61C56" w:rsidRDefault="00A61C56" w:rsidP="00A61C56">
            <w:pPr>
              <w:jc w:val="center"/>
              <w:rPr>
                <w:rFonts w:ascii="宋体" w:hAnsi="宋体" w:cs="仿宋"/>
                <w:sz w:val="24"/>
              </w:rPr>
            </w:pPr>
          </w:p>
          <w:p w:rsidR="00A61C56" w:rsidRDefault="00A61C56" w:rsidP="00A61C56">
            <w:pPr>
              <w:rPr>
                <w:rFonts w:ascii="宋体" w:hAnsi="宋体" w:cs="仿宋"/>
                <w:sz w:val="24"/>
              </w:rPr>
            </w:pPr>
          </w:p>
          <w:p w:rsidR="00A61C56" w:rsidRDefault="00A61C56" w:rsidP="00A61C56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签字：              年  月  日</w:t>
            </w:r>
          </w:p>
        </w:tc>
        <w:tc>
          <w:tcPr>
            <w:tcW w:w="1842" w:type="dxa"/>
            <w:gridSpan w:val="4"/>
            <w:vAlign w:val="center"/>
          </w:tcPr>
          <w:p w:rsidR="00A61C56" w:rsidRDefault="00A61C56" w:rsidP="00A61C56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辅导员/班主任电话</w:t>
            </w:r>
          </w:p>
        </w:tc>
        <w:tc>
          <w:tcPr>
            <w:tcW w:w="2091" w:type="dxa"/>
            <w:gridSpan w:val="3"/>
            <w:vAlign w:val="center"/>
          </w:tcPr>
          <w:p w:rsidR="00A61C56" w:rsidRDefault="00A61C56" w:rsidP="00A61C56">
            <w:pPr>
              <w:jc w:val="center"/>
              <w:rPr>
                <w:rFonts w:ascii="宋体" w:hAnsi="宋体" w:cs="仿宋"/>
                <w:sz w:val="24"/>
              </w:rPr>
            </w:pPr>
          </w:p>
        </w:tc>
      </w:tr>
      <w:tr w:rsidR="006140BB" w:rsidTr="00002237">
        <w:trPr>
          <w:trHeight w:val="880"/>
        </w:trPr>
        <w:tc>
          <w:tcPr>
            <w:tcW w:w="1809" w:type="dxa"/>
            <w:vAlign w:val="center"/>
          </w:tcPr>
          <w:p w:rsidR="006140BB" w:rsidRDefault="006140BB" w:rsidP="00601411"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</w:t>
            </w:r>
            <w:r w:rsidR="00002237">
              <w:rPr>
                <w:rFonts w:ascii="宋体" w:hAnsi="宋体" w:cs="仿宋" w:hint="eastAsia"/>
                <w:sz w:val="24"/>
              </w:rPr>
              <w:t>审核</w:t>
            </w:r>
            <w:r>
              <w:rPr>
                <w:rFonts w:ascii="宋体" w:hAnsi="宋体" w:cs="仿宋" w:hint="eastAsia"/>
                <w:sz w:val="24"/>
              </w:rPr>
              <w:t>意见</w:t>
            </w:r>
          </w:p>
        </w:tc>
        <w:tc>
          <w:tcPr>
            <w:tcW w:w="7761" w:type="dxa"/>
            <w:gridSpan w:val="10"/>
          </w:tcPr>
          <w:p w:rsidR="006140BB" w:rsidRDefault="006140BB" w:rsidP="00601411">
            <w:pPr>
              <w:rPr>
                <w:rFonts w:ascii="宋体" w:hAnsi="宋体" w:cs="仿宋"/>
                <w:sz w:val="24"/>
              </w:rPr>
            </w:pPr>
          </w:p>
          <w:p w:rsidR="006140BB" w:rsidRDefault="006140BB" w:rsidP="00601411">
            <w:pPr>
              <w:rPr>
                <w:rFonts w:ascii="宋体" w:hAnsi="宋体" w:cs="仿宋"/>
                <w:sz w:val="24"/>
              </w:rPr>
            </w:pPr>
          </w:p>
          <w:p w:rsidR="006140BB" w:rsidRPr="00002237" w:rsidRDefault="00002237" w:rsidP="00002237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签字（加盖公章）：                 年  月  日</w:t>
            </w:r>
          </w:p>
        </w:tc>
      </w:tr>
    </w:tbl>
    <w:p w:rsidR="003F5E52" w:rsidRPr="006140BB" w:rsidRDefault="003F5E52" w:rsidP="003F5E52">
      <w:pPr>
        <w:jc w:val="left"/>
        <w:rPr>
          <w:rFonts w:ascii="华文中宋" w:eastAsia="华文中宋" w:hAnsi="华文中宋"/>
          <w:b/>
          <w:bCs/>
          <w:szCs w:val="21"/>
        </w:rPr>
      </w:pPr>
      <w:r w:rsidRPr="00863896">
        <w:rPr>
          <w:rFonts w:ascii="华文中宋" w:eastAsia="华文中宋" w:hAnsi="华文中宋" w:hint="eastAsia"/>
          <w:b/>
          <w:bCs/>
          <w:szCs w:val="21"/>
        </w:rPr>
        <w:t>备注：本表</w:t>
      </w:r>
      <w:r w:rsidRPr="006140BB">
        <w:rPr>
          <w:rFonts w:ascii="华文中宋" w:eastAsia="华文中宋" w:hAnsi="华文中宋" w:hint="eastAsia"/>
          <w:b/>
          <w:bCs/>
          <w:szCs w:val="21"/>
        </w:rPr>
        <w:t>一式叁份</w:t>
      </w:r>
      <w:r>
        <w:rPr>
          <w:rFonts w:ascii="华文中宋" w:eastAsia="华文中宋" w:hAnsi="华文中宋" w:hint="eastAsia"/>
          <w:b/>
          <w:bCs/>
          <w:szCs w:val="21"/>
        </w:rPr>
        <w:t>，</w:t>
      </w:r>
      <w:r w:rsidRPr="006140BB">
        <w:rPr>
          <w:rFonts w:ascii="华文中宋" w:eastAsia="华文中宋" w:hAnsi="华文中宋" w:hint="eastAsia"/>
          <w:b/>
          <w:bCs/>
          <w:szCs w:val="21"/>
        </w:rPr>
        <w:t>住宿学生本人、所在学院（含研究生培养单位）、社区中心各留存一份。</w:t>
      </w:r>
    </w:p>
    <w:p w:rsidR="003F5E52" w:rsidRDefault="003F5E52" w:rsidP="006140BB">
      <w:pPr>
        <w:jc w:val="left"/>
        <w:rPr>
          <w:rFonts w:ascii="华文中宋" w:eastAsia="华文中宋" w:hAnsi="华文中宋"/>
          <w:b/>
          <w:bCs/>
          <w:szCs w:val="21"/>
        </w:rPr>
      </w:pPr>
    </w:p>
    <w:p w:rsidR="00DE0F20" w:rsidRDefault="00DE0F20" w:rsidP="006140BB">
      <w:pPr>
        <w:jc w:val="left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为了维护自身安全和学校的管理秩序，配合学校做好假期留校学生安全管理工作，现作如下承诺：</w:t>
      </w:r>
    </w:p>
    <w:p w:rsidR="00FF4961" w:rsidRPr="00EF102F" w:rsidRDefault="00FF4961" w:rsidP="00FF4961">
      <w:pPr>
        <w:ind w:firstLineChars="200" w:firstLine="420"/>
        <w:jc w:val="left"/>
        <w:rPr>
          <w:rFonts w:ascii="宋体" w:hAnsi="宋体" w:cs="仿宋"/>
          <w:szCs w:val="21"/>
        </w:rPr>
      </w:pPr>
      <w:r w:rsidRPr="00EF102F">
        <w:rPr>
          <w:rFonts w:ascii="宋体" w:hAnsi="宋体" w:cs="仿宋" w:hint="eastAsia"/>
          <w:szCs w:val="21"/>
        </w:rPr>
        <w:t>1.自觉遵守校纪校规，不在宿舍内使用违规电器、不在宿舍内留宿他人、不在宿舍区域内燃放烟花爆竹、不将酒水及各类燃料带入宿舍</w:t>
      </w:r>
      <w:r>
        <w:rPr>
          <w:rFonts w:ascii="宋体" w:hAnsi="宋体" w:cs="仿宋" w:hint="eastAsia"/>
          <w:szCs w:val="21"/>
        </w:rPr>
        <w:t>、不酗酒或参与酗酒等</w:t>
      </w:r>
      <w:r w:rsidR="002037D2">
        <w:rPr>
          <w:rFonts w:ascii="宋体" w:hAnsi="宋体" w:cs="仿宋" w:hint="eastAsia"/>
          <w:szCs w:val="21"/>
        </w:rPr>
        <w:t>。</w:t>
      </w:r>
    </w:p>
    <w:p w:rsidR="00FF4961" w:rsidRPr="00EF102F" w:rsidRDefault="00FF4961" w:rsidP="00FF4961">
      <w:pPr>
        <w:ind w:firstLineChars="200" w:firstLine="420"/>
        <w:jc w:val="left"/>
        <w:rPr>
          <w:rFonts w:ascii="宋体" w:hAnsi="宋体" w:cs="仿宋"/>
          <w:szCs w:val="21"/>
        </w:rPr>
      </w:pPr>
      <w:r w:rsidRPr="00EF102F">
        <w:rPr>
          <w:rFonts w:ascii="宋体" w:hAnsi="宋体" w:cs="仿宋" w:hint="eastAsia"/>
          <w:szCs w:val="21"/>
        </w:rPr>
        <w:t>2.外出注意交通和人身安全，</w:t>
      </w:r>
      <w:r>
        <w:rPr>
          <w:rFonts w:ascii="宋体" w:hAnsi="宋体" w:cs="仿宋" w:hint="eastAsia"/>
          <w:szCs w:val="21"/>
        </w:rPr>
        <w:t>不参加无安全保障的活动（如登山、探险、野外游泳等），</w:t>
      </w:r>
      <w:r w:rsidRPr="00EF102F">
        <w:rPr>
          <w:rFonts w:ascii="宋体" w:hAnsi="宋体" w:cs="仿宋" w:hint="eastAsia"/>
          <w:szCs w:val="21"/>
        </w:rPr>
        <w:t>遇到突发事件及时上报学院</w:t>
      </w:r>
      <w:r w:rsidR="003F5E52" w:rsidRPr="00EF102F">
        <w:rPr>
          <w:rFonts w:ascii="宋体" w:hAnsi="宋体" w:cs="仿宋" w:hint="eastAsia"/>
          <w:szCs w:val="21"/>
        </w:rPr>
        <w:t>（含研究生培养单位）</w:t>
      </w:r>
      <w:r w:rsidRPr="00EF102F">
        <w:rPr>
          <w:rFonts w:ascii="宋体" w:hAnsi="宋体" w:cs="仿宋" w:hint="eastAsia"/>
          <w:szCs w:val="21"/>
        </w:rPr>
        <w:t>值班人员</w:t>
      </w:r>
      <w:r w:rsidR="002037D2">
        <w:rPr>
          <w:rFonts w:ascii="宋体" w:hAnsi="宋体" w:cs="仿宋" w:hint="eastAsia"/>
          <w:szCs w:val="21"/>
        </w:rPr>
        <w:t>。</w:t>
      </w:r>
    </w:p>
    <w:p w:rsidR="00FF4961" w:rsidRPr="00EF102F" w:rsidRDefault="00FF4961" w:rsidP="00FF4961">
      <w:pPr>
        <w:ind w:firstLineChars="200" w:firstLine="420"/>
        <w:jc w:val="left"/>
        <w:rPr>
          <w:rFonts w:ascii="宋体" w:hAnsi="宋体" w:cs="仿宋"/>
          <w:szCs w:val="21"/>
        </w:rPr>
      </w:pPr>
      <w:r w:rsidRPr="00EF102F">
        <w:rPr>
          <w:rFonts w:ascii="宋体" w:hAnsi="宋体" w:cs="仿宋" w:hint="eastAsia"/>
          <w:szCs w:val="21"/>
        </w:rPr>
        <w:t>3.按照学校管理规定夜间按时归寝，不晚归、晚出、夜不归宿，每天上午10：00前、晚上21：00-22：00</w:t>
      </w:r>
      <w:proofErr w:type="gramStart"/>
      <w:r w:rsidRPr="00EF102F">
        <w:rPr>
          <w:rFonts w:ascii="宋体" w:hAnsi="宋体" w:cs="仿宋" w:hint="eastAsia"/>
          <w:szCs w:val="21"/>
        </w:rPr>
        <w:t>到楼幢值班</w:t>
      </w:r>
      <w:proofErr w:type="gramEnd"/>
      <w:r w:rsidRPr="00EF102F">
        <w:rPr>
          <w:rFonts w:ascii="宋体" w:hAnsi="宋体" w:cs="仿宋" w:hint="eastAsia"/>
          <w:szCs w:val="21"/>
        </w:rPr>
        <w:t>台进行实名签到，外出超过两天须向学院（含研究生培养单位）请销假</w:t>
      </w:r>
      <w:r w:rsidR="002037D2">
        <w:rPr>
          <w:rFonts w:ascii="宋体" w:hAnsi="宋体" w:cs="仿宋" w:hint="eastAsia"/>
          <w:szCs w:val="21"/>
        </w:rPr>
        <w:t>。</w:t>
      </w:r>
    </w:p>
    <w:p w:rsidR="00FF4961" w:rsidRPr="00EF102F" w:rsidRDefault="00FF4961" w:rsidP="00FF4961">
      <w:pPr>
        <w:ind w:firstLineChars="200" w:firstLine="420"/>
        <w:jc w:val="left"/>
        <w:rPr>
          <w:rFonts w:ascii="宋体" w:hAnsi="宋体" w:cs="仿宋"/>
          <w:szCs w:val="21"/>
        </w:rPr>
      </w:pPr>
      <w:r w:rsidRPr="00EF102F">
        <w:rPr>
          <w:rFonts w:ascii="宋体" w:hAnsi="宋体" w:cs="仿宋" w:hint="eastAsia"/>
          <w:szCs w:val="21"/>
        </w:rPr>
        <w:t>4.保管好个人贵重物品，离开宿舍关闭好门窗、关闭好水电、反锁好门。</w:t>
      </w:r>
    </w:p>
    <w:p w:rsidR="00FF4961" w:rsidRDefault="00FF4961" w:rsidP="00FF4961">
      <w:pPr>
        <w:ind w:leftChars="150" w:left="315" w:firstLineChars="50" w:firstLine="105"/>
        <w:jc w:val="left"/>
        <w:rPr>
          <w:rFonts w:ascii="宋体" w:hAnsi="宋体" w:cs="仿宋"/>
          <w:szCs w:val="21"/>
        </w:rPr>
      </w:pPr>
      <w:r w:rsidRPr="00EF102F">
        <w:rPr>
          <w:rFonts w:ascii="宋体" w:hAnsi="宋体" w:cs="仿宋" w:hint="eastAsia"/>
          <w:szCs w:val="21"/>
        </w:rPr>
        <w:t>5.中途离开集中住宿</w:t>
      </w:r>
      <w:proofErr w:type="gramStart"/>
      <w:r w:rsidRPr="00EF102F">
        <w:rPr>
          <w:rFonts w:ascii="宋体" w:hAnsi="宋体" w:cs="仿宋" w:hint="eastAsia"/>
          <w:szCs w:val="21"/>
        </w:rPr>
        <w:t>楼幢</w:t>
      </w:r>
      <w:r>
        <w:rPr>
          <w:rFonts w:ascii="宋体" w:hAnsi="宋体" w:cs="仿宋" w:hint="eastAsia"/>
          <w:szCs w:val="21"/>
        </w:rPr>
        <w:t>及时</w:t>
      </w:r>
      <w:proofErr w:type="gramEnd"/>
      <w:r>
        <w:rPr>
          <w:rFonts w:ascii="宋体" w:hAnsi="宋体" w:cs="仿宋" w:hint="eastAsia"/>
          <w:szCs w:val="21"/>
        </w:rPr>
        <w:t>报告学院</w:t>
      </w:r>
      <w:r w:rsidR="003F5E52" w:rsidRPr="00EF102F">
        <w:rPr>
          <w:rFonts w:ascii="宋体" w:hAnsi="宋体" w:cs="仿宋" w:hint="eastAsia"/>
          <w:szCs w:val="21"/>
        </w:rPr>
        <w:t>（含研究生培养单位）</w:t>
      </w:r>
      <w:r>
        <w:rPr>
          <w:rFonts w:ascii="宋体" w:hAnsi="宋体" w:cs="仿宋" w:hint="eastAsia"/>
          <w:szCs w:val="21"/>
        </w:rPr>
        <w:t>值班人员</w:t>
      </w:r>
      <w:r w:rsidRPr="00EF102F">
        <w:rPr>
          <w:rFonts w:ascii="宋体" w:hAnsi="宋体" w:cs="仿宋" w:hint="eastAsia"/>
          <w:szCs w:val="21"/>
        </w:rPr>
        <w:t>，个人物品打好包交</w:t>
      </w:r>
      <w:proofErr w:type="gramStart"/>
      <w:r w:rsidRPr="00EF102F">
        <w:rPr>
          <w:rFonts w:ascii="宋体" w:hAnsi="宋体" w:cs="仿宋" w:hint="eastAsia"/>
          <w:szCs w:val="21"/>
        </w:rPr>
        <w:t>楼幢临时</w:t>
      </w:r>
      <w:proofErr w:type="gramEnd"/>
      <w:r w:rsidRPr="00EF102F">
        <w:rPr>
          <w:rFonts w:ascii="宋体" w:hAnsi="宋体" w:cs="仿宋" w:hint="eastAsia"/>
          <w:szCs w:val="21"/>
        </w:rPr>
        <w:t>寄存。</w:t>
      </w:r>
    </w:p>
    <w:p w:rsidR="002037D2" w:rsidRPr="00EF102F" w:rsidRDefault="002037D2" w:rsidP="00FF4961">
      <w:pPr>
        <w:ind w:leftChars="150" w:left="315" w:firstLineChars="50" w:firstLine="105"/>
        <w:jc w:val="left"/>
        <w:rPr>
          <w:rFonts w:ascii="宋体" w:hAnsi="宋体" w:cs="仿宋"/>
          <w:szCs w:val="21"/>
        </w:rPr>
      </w:pPr>
      <w:r>
        <w:rPr>
          <w:rFonts w:ascii="宋体" w:hAnsi="宋体" w:cs="仿宋" w:hint="eastAsia"/>
          <w:szCs w:val="21"/>
        </w:rPr>
        <w:t>6.由于</w:t>
      </w:r>
      <w:r>
        <w:rPr>
          <w:rFonts w:ascii="宋体" w:hAnsi="宋体" w:cs="仿宋"/>
          <w:szCs w:val="21"/>
        </w:rPr>
        <w:t>空气能热泵</w:t>
      </w:r>
      <w:r>
        <w:rPr>
          <w:rFonts w:ascii="宋体" w:hAnsi="宋体" w:cs="仿宋" w:hint="eastAsia"/>
          <w:szCs w:val="21"/>
        </w:rPr>
        <w:t>系统</w:t>
      </w:r>
      <w:r>
        <w:rPr>
          <w:rFonts w:ascii="宋体" w:hAnsi="宋体" w:cs="仿宋"/>
          <w:szCs w:val="21"/>
        </w:rPr>
        <w:t>建设施工，呈贡校区</w:t>
      </w:r>
      <w:proofErr w:type="gramStart"/>
      <w:r>
        <w:rPr>
          <w:rFonts w:ascii="宋体" w:hAnsi="宋体" w:cs="仿宋"/>
          <w:szCs w:val="21"/>
        </w:rPr>
        <w:t>所有楼幢寒假</w:t>
      </w:r>
      <w:proofErr w:type="gramEnd"/>
      <w:r>
        <w:rPr>
          <w:rFonts w:ascii="宋体" w:hAnsi="宋体" w:cs="仿宋"/>
          <w:szCs w:val="21"/>
        </w:rPr>
        <w:t>期间停止热水供应。</w:t>
      </w:r>
    </w:p>
    <w:p w:rsidR="00DE0F20" w:rsidRDefault="00FF4961" w:rsidP="006140BB">
      <w:pPr>
        <w:jc w:val="left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 xml:space="preserve">    以上</w:t>
      </w:r>
      <w:r w:rsidR="002037D2">
        <w:rPr>
          <w:rFonts w:ascii="华文中宋" w:eastAsia="华文中宋" w:hAnsi="华文中宋" w:hint="eastAsia"/>
          <w:b/>
          <w:bCs/>
          <w:szCs w:val="21"/>
        </w:rPr>
        <w:t>内容</w:t>
      </w:r>
      <w:r w:rsidR="002037D2">
        <w:rPr>
          <w:rFonts w:ascii="华文中宋" w:eastAsia="华文中宋" w:hAnsi="华文中宋"/>
          <w:b/>
          <w:bCs/>
          <w:szCs w:val="21"/>
        </w:rPr>
        <w:t>本人已知晓并</w:t>
      </w:r>
      <w:r>
        <w:rPr>
          <w:rFonts w:ascii="华文中宋" w:eastAsia="华文中宋" w:hAnsi="华文中宋" w:hint="eastAsia"/>
          <w:b/>
          <w:bCs/>
          <w:szCs w:val="21"/>
        </w:rPr>
        <w:t>承诺自觉遵守并严格履行，若因违反而导致意外伤害事故，一切责任由本人承担。</w:t>
      </w:r>
    </w:p>
    <w:p w:rsidR="003F5E52" w:rsidRPr="006140BB" w:rsidRDefault="00FF4961" w:rsidP="003F5E52">
      <w:pPr>
        <w:ind w:firstLineChars="200" w:firstLine="562"/>
        <w:rPr>
          <w:rFonts w:ascii="华文中宋" w:eastAsia="华文中宋" w:hAnsi="华文中宋"/>
          <w:b/>
          <w:bCs/>
          <w:szCs w:val="21"/>
        </w:rPr>
      </w:pPr>
      <w:r w:rsidRPr="003F5E52">
        <w:rPr>
          <w:rFonts w:ascii="宋体" w:hAnsi="宋体" w:cs="仿宋" w:hint="eastAsia"/>
          <w:b/>
          <w:sz w:val="28"/>
          <w:szCs w:val="28"/>
        </w:rPr>
        <w:t xml:space="preserve">承诺人签名：                 </w:t>
      </w:r>
      <w:r w:rsidR="003F5E52">
        <w:rPr>
          <w:rFonts w:ascii="宋体" w:hAnsi="宋体" w:cs="仿宋" w:hint="eastAsia"/>
          <w:b/>
          <w:sz w:val="28"/>
          <w:szCs w:val="28"/>
        </w:rPr>
        <w:t xml:space="preserve">                   </w:t>
      </w:r>
      <w:r w:rsidR="00E8391A" w:rsidRPr="003F5E52">
        <w:rPr>
          <w:rFonts w:ascii="宋体" w:hAnsi="宋体" w:cs="仿宋" w:hint="eastAsia"/>
          <w:b/>
          <w:sz w:val="28"/>
          <w:szCs w:val="28"/>
        </w:rPr>
        <w:t xml:space="preserve"> </w:t>
      </w:r>
      <w:r w:rsidRPr="003F5E52">
        <w:rPr>
          <w:rFonts w:ascii="宋体" w:hAnsi="宋体" w:cs="仿宋" w:hint="eastAsia"/>
          <w:b/>
          <w:sz w:val="28"/>
          <w:szCs w:val="28"/>
        </w:rPr>
        <w:t>年  月  日</w:t>
      </w:r>
    </w:p>
    <w:sectPr w:rsidR="003F5E52" w:rsidRPr="006140BB" w:rsidSect="00AB0B09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E6" w:rsidRDefault="009A25E6">
      <w:r>
        <w:separator/>
      </w:r>
    </w:p>
  </w:endnote>
  <w:endnote w:type="continuationSeparator" w:id="0">
    <w:p w:rsidR="009A25E6" w:rsidRDefault="009A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iddenHorzOC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C16" w:rsidRDefault="00F5666D" w:rsidP="00EF61E7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3F3C1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F3C16" w:rsidRDefault="003F3C16" w:rsidP="00901DB6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C16" w:rsidRDefault="003F3C16" w:rsidP="00901DB6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E6" w:rsidRDefault="009A25E6">
      <w:r>
        <w:separator/>
      </w:r>
    </w:p>
  </w:footnote>
  <w:footnote w:type="continuationSeparator" w:id="0">
    <w:p w:rsidR="009A25E6" w:rsidRDefault="009A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C16" w:rsidRDefault="003F3C16" w:rsidP="001A609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00000006"/>
    <w:multiLevelType w:val="multilevel"/>
    <w:tmpl w:val="00000006"/>
    <w:lvl w:ilvl="0">
      <w:start w:val="5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</w:lvl>
  </w:abstractNum>
  <w:abstractNum w:abstractNumId="4" w15:restartNumberingAfterBreak="0">
    <w:nsid w:val="0000000A"/>
    <w:multiLevelType w:val="singleLevel"/>
    <w:tmpl w:val="0000000A"/>
    <w:lvl w:ilvl="0">
      <w:start w:val="6"/>
      <w:numFmt w:val="chineseCounting"/>
      <w:suff w:val="space"/>
      <w:lvlText w:val="第%1章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3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2"/>
    <w:multiLevelType w:val="singleLevel"/>
    <w:tmpl w:val="00000012"/>
    <w:lvl w:ilvl="0">
      <w:start w:val="8"/>
      <w:numFmt w:val="chineseCounting"/>
      <w:suff w:val="space"/>
      <w:lvlText w:val="第%1章"/>
      <w:lvlJc w:val="left"/>
    </w:lvl>
  </w:abstractNum>
  <w:abstractNum w:abstractNumId="8" w15:restartNumberingAfterBreak="0">
    <w:nsid w:val="05250B2C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6AD517D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8430A65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860A46"/>
    <w:multiLevelType w:val="hybridMultilevel"/>
    <w:tmpl w:val="364C67EA"/>
    <w:lvl w:ilvl="0" w:tplc="8D8A879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21254823"/>
    <w:multiLevelType w:val="hybridMultilevel"/>
    <w:tmpl w:val="5166463A"/>
    <w:lvl w:ilvl="0" w:tplc="04090001">
      <w:start w:val="1"/>
      <w:numFmt w:val="bullet"/>
      <w:lvlText w:val="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13" w15:restartNumberingAfterBreak="0">
    <w:nsid w:val="34431EF1"/>
    <w:multiLevelType w:val="multilevel"/>
    <w:tmpl w:val="34431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F139C6"/>
    <w:multiLevelType w:val="multilevel"/>
    <w:tmpl w:val="BC3AABB2"/>
    <w:lvl w:ilvl="0">
      <w:start w:val="1"/>
      <w:numFmt w:val="japaneseCounting"/>
      <w:lvlText w:val="%1、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5" w15:restartNumberingAfterBreak="0">
    <w:nsid w:val="514F08FB"/>
    <w:multiLevelType w:val="multilevel"/>
    <w:tmpl w:val="BC3AABB2"/>
    <w:lvl w:ilvl="0">
      <w:start w:val="1"/>
      <w:numFmt w:val="japaneseCounting"/>
      <w:lvlText w:val="%1、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6" w15:restartNumberingAfterBreak="0">
    <w:nsid w:val="584D457C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B8B1EA6"/>
    <w:multiLevelType w:val="hybridMultilevel"/>
    <w:tmpl w:val="BC3AABB2"/>
    <w:lvl w:ilvl="0" w:tplc="DA8CA95C">
      <w:start w:val="1"/>
      <w:numFmt w:val="japaneseCounting"/>
      <w:lvlText w:val="%1、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8" w15:restartNumberingAfterBreak="0">
    <w:nsid w:val="60A7423A"/>
    <w:multiLevelType w:val="singleLevel"/>
    <w:tmpl w:val="00000000"/>
    <w:lvl w:ilvl="0">
      <w:start w:val="1"/>
      <w:numFmt w:val="japaneseCounting"/>
      <w:suff w:val="nothing"/>
      <w:lvlText w:val="（%1）"/>
      <w:lvlJc w:val="left"/>
      <w:rPr>
        <w:rFonts w:ascii="仿宋_GB2312" w:eastAsia="仿宋_GB2312" w:hAnsi="Times New Roman" w:hint="eastAsia"/>
      </w:rPr>
    </w:lvl>
  </w:abstractNum>
  <w:abstractNum w:abstractNumId="19" w15:restartNumberingAfterBreak="0">
    <w:nsid w:val="6C2E742E"/>
    <w:multiLevelType w:val="multilevel"/>
    <w:tmpl w:val="0000000E"/>
    <w:lvl w:ilvl="0">
      <w:start w:val="3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num" w:pos="1695"/>
        </w:tabs>
        <w:ind w:left="1695" w:hanging="12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1731724"/>
    <w:multiLevelType w:val="multilevel"/>
    <w:tmpl w:val="BC3AABB2"/>
    <w:lvl w:ilvl="0">
      <w:start w:val="1"/>
      <w:numFmt w:val="japaneseCounting"/>
      <w:lvlText w:val="%1、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8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19"/>
  </w:num>
  <w:num w:numId="14">
    <w:abstractNumId w:val="16"/>
  </w:num>
  <w:num w:numId="15">
    <w:abstractNumId w:val="9"/>
  </w:num>
  <w:num w:numId="16">
    <w:abstractNumId w:val="12"/>
  </w:num>
  <w:num w:numId="17">
    <w:abstractNumId w:val="17"/>
  </w:num>
  <w:num w:numId="18">
    <w:abstractNumId w:val="20"/>
  </w:num>
  <w:num w:numId="19">
    <w:abstractNumId w:val="15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BC"/>
    <w:rsid w:val="00001FC6"/>
    <w:rsid w:val="00002237"/>
    <w:rsid w:val="00005751"/>
    <w:rsid w:val="00005C69"/>
    <w:rsid w:val="0001028D"/>
    <w:rsid w:val="00010944"/>
    <w:rsid w:val="00010F8D"/>
    <w:rsid w:val="00011FD4"/>
    <w:rsid w:val="00013C6A"/>
    <w:rsid w:val="00013F21"/>
    <w:rsid w:val="00016F16"/>
    <w:rsid w:val="0001742D"/>
    <w:rsid w:val="000220D8"/>
    <w:rsid w:val="000245AB"/>
    <w:rsid w:val="0002764A"/>
    <w:rsid w:val="00032100"/>
    <w:rsid w:val="000336DC"/>
    <w:rsid w:val="00046217"/>
    <w:rsid w:val="00046557"/>
    <w:rsid w:val="00046903"/>
    <w:rsid w:val="000503A3"/>
    <w:rsid w:val="000505AB"/>
    <w:rsid w:val="00051347"/>
    <w:rsid w:val="0005146A"/>
    <w:rsid w:val="00051BA4"/>
    <w:rsid w:val="0005404C"/>
    <w:rsid w:val="00054D8A"/>
    <w:rsid w:val="000563B2"/>
    <w:rsid w:val="00062282"/>
    <w:rsid w:val="00062B59"/>
    <w:rsid w:val="00064AE6"/>
    <w:rsid w:val="00066333"/>
    <w:rsid w:val="000663A8"/>
    <w:rsid w:val="00070D02"/>
    <w:rsid w:val="00073CFF"/>
    <w:rsid w:val="00076742"/>
    <w:rsid w:val="000769EE"/>
    <w:rsid w:val="00076AFE"/>
    <w:rsid w:val="0007777F"/>
    <w:rsid w:val="0008187F"/>
    <w:rsid w:val="000827F6"/>
    <w:rsid w:val="00090226"/>
    <w:rsid w:val="00090E56"/>
    <w:rsid w:val="00093AE1"/>
    <w:rsid w:val="000A0416"/>
    <w:rsid w:val="000A2391"/>
    <w:rsid w:val="000A487C"/>
    <w:rsid w:val="000A5183"/>
    <w:rsid w:val="000B2C7B"/>
    <w:rsid w:val="000B56A6"/>
    <w:rsid w:val="000B5CC4"/>
    <w:rsid w:val="000C373F"/>
    <w:rsid w:val="000D1824"/>
    <w:rsid w:val="000D1B56"/>
    <w:rsid w:val="000D1D99"/>
    <w:rsid w:val="000D2263"/>
    <w:rsid w:val="000D40D3"/>
    <w:rsid w:val="000D640C"/>
    <w:rsid w:val="000D7269"/>
    <w:rsid w:val="000E051D"/>
    <w:rsid w:val="000E22C8"/>
    <w:rsid w:val="000F4076"/>
    <w:rsid w:val="000F4127"/>
    <w:rsid w:val="000F679C"/>
    <w:rsid w:val="000F7351"/>
    <w:rsid w:val="001019C8"/>
    <w:rsid w:val="0010670A"/>
    <w:rsid w:val="00107C55"/>
    <w:rsid w:val="00113D19"/>
    <w:rsid w:val="00114F70"/>
    <w:rsid w:val="001229BF"/>
    <w:rsid w:val="00123025"/>
    <w:rsid w:val="00123C82"/>
    <w:rsid w:val="00126148"/>
    <w:rsid w:val="001326B3"/>
    <w:rsid w:val="0013607C"/>
    <w:rsid w:val="00137368"/>
    <w:rsid w:val="00144951"/>
    <w:rsid w:val="00150FC4"/>
    <w:rsid w:val="001520EA"/>
    <w:rsid w:val="001522E1"/>
    <w:rsid w:val="00164E29"/>
    <w:rsid w:val="00167813"/>
    <w:rsid w:val="001726DE"/>
    <w:rsid w:val="001772CE"/>
    <w:rsid w:val="001776FD"/>
    <w:rsid w:val="001803F2"/>
    <w:rsid w:val="00181DCE"/>
    <w:rsid w:val="00186D45"/>
    <w:rsid w:val="00186F9F"/>
    <w:rsid w:val="00187F11"/>
    <w:rsid w:val="00193062"/>
    <w:rsid w:val="0019307C"/>
    <w:rsid w:val="001932D6"/>
    <w:rsid w:val="001A3B25"/>
    <w:rsid w:val="001A609F"/>
    <w:rsid w:val="001B083C"/>
    <w:rsid w:val="001B215C"/>
    <w:rsid w:val="001B3353"/>
    <w:rsid w:val="001B6E80"/>
    <w:rsid w:val="001B6EFE"/>
    <w:rsid w:val="001C259E"/>
    <w:rsid w:val="001C683C"/>
    <w:rsid w:val="001C72DE"/>
    <w:rsid w:val="001D01C2"/>
    <w:rsid w:val="001D0C6E"/>
    <w:rsid w:val="001D1891"/>
    <w:rsid w:val="001D2159"/>
    <w:rsid w:val="001D3474"/>
    <w:rsid w:val="001D440A"/>
    <w:rsid w:val="001D53CF"/>
    <w:rsid w:val="001E11AA"/>
    <w:rsid w:val="001F028D"/>
    <w:rsid w:val="001F46A0"/>
    <w:rsid w:val="001F702A"/>
    <w:rsid w:val="001F72F3"/>
    <w:rsid w:val="001F7FF5"/>
    <w:rsid w:val="00201D2A"/>
    <w:rsid w:val="002022A0"/>
    <w:rsid w:val="0020275E"/>
    <w:rsid w:val="00202EF5"/>
    <w:rsid w:val="002037D2"/>
    <w:rsid w:val="00203906"/>
    <w:rsid w:val="00210EA7"/>
    <w:rsid w:val="0021103B"/>
    <w:rsid w:val="00211AD4"/>
    <w:rsid w:val="00213252"/>
    <w:rsid w:val="00214B55"/>
    <w:rsid w:val="00214BA0"/>
    <w:rsid w:val="00215D51"/>
    <w:rsid w:val="00216E94"/>
    <w:rsid w:val="00220D6F"/>
    <w:rsid w:val="002210A4"/>
    <w:rsid w:val="00222752"/>
    <w:rsid w:val="002228BC"/>
    <w:rsid w:val="00233363"/>
    <w:rsid w:val="00236959"/>
    <w:rsid w:val="00237783"/>
    <w:rsid w:val="002419A6"/>
    <w:rsid w:val="002442FA"/>
    <w:rsid w:val="0024576B"/>
    <w:rsid w:val="002466B8"/>
    <w:rsid w:val="00250AF9"/>
    <w:rsid w:val="002524EC"/>
    <w:rsid w:val="0025365B"/>
    <w:rsid w:val="00263658"/>
    <w:rsid w:val="00264891"/>
    <w:rsid w:val="002812DD"/>
    <w:rsid w:val="00282FB1"/>
    <w:rsid w:val="002830DC"/>
    <w:rsid w:val="0028792E"/>
    <w:rsid w:val="0029211C"/>
    <w:rsid w:val="0029372D"/>
    <w:rsid w:val="002A323D"/>
    <w:rsid w:val="002A3CE4"/>
    <w:rsid w:val="002B2CCA"/>
    <w:rsid w:val="002B39A7"/>
    <w:rsid w:val="002B3C20"/>
    <w:rsid w:val="002B5C99"/>
    <w:rsid w:val="002B6F70"/>
    <w:rsid w:val="002B757F"/>
    <w:rsid w:val="002C0CBD"/>
    <w:rsid w:val="002C2004"/>
    <w:rsid w:val="002C7E31"/>
    <w:rsid w:val="002D00BC"/>
    <w:rsid w:val="002D14B0"/>
    <w:rsid w:val="002D3B81"/>
    <w:rsid w:val="002E3909"/>
    <w:rsid w:val="002F1852"/>
    <w:rsid w:val="002F18E3"/>
    <w:rsid w:val="002F294A"/>
    <w:rsid w:val="002F474D"/>
    <w:rsid w:val="002F4D2A"/>
    <w:rsid w:val="002F7D77"/>
    <w:rsid w:val="003018CC"/>
    <w:rsid w:val="00304B51"/>
    <w:rsid w:val="00305E05"/>
    <w:rsid w:val="00310A3C"/>
    <w:rsid w:val="00310BCE"/>
    <w:rsid w:val="00311AB5"/>
    <w:rsid w:val="0031262F"/>
    <w:rsid w:val="00314A3A"/>
    <w:rsid w:val="003216D2"/>
    <w:rsid w:val="00322DAE"/>
    <w:rsid w:val="00330162"/>
    <w:rsid w:val="00331C81"/>
    <w:rsid w:val="00333BC1"/>
    <w:rsid w:val="003350A6"/>
    <w:rsid w:val="0034059C"/>
    <w:rsid w:val="003445CE"/>
    <w:rsid w:val="00351E4C"/>
    <w:rsid w:val="003566AB"/>
    <w:rsid w:val="0036024A"/>
    <w:rsid w:val="003635D6"/>
    <w:rsid w:val="00363DE1"/>
    <w:rsid w:val="0036514B"/>
    <w:rsid w:val="00365B6A"/>
    <w:rsid w:val="003730FF"/>
    <w:rsid w:val="003749CC"/>
    <w:rsid w:val="00376363"/>
    <w:rsid w:val="0038106A"/>
    <w:rsid w:val="00383075"/>
    <w:rsid w:val="00383CEF"/>
    <w:rsid w:val="00393330"/>
    <w:rsid w:val="00396266"/>
    <w:rsid w:val="00396E61"/>
    <w:rsid w:val="003A03BC"/>
    <w:rsid w:val="003A6586"/>
    <w:rsid w:val="003B23DA"/>
    <w:rsid w:val="003C0553"/>
    <w:rsid w:val="003C17D5"/>
    <w:rsid w:val="003C2679"/>
    <w:rsid w:val="003C5DF8"/>
    <w:rsid w:val="003C6814"/>
    <w:rsid w:val="003C6CE3"/>
    <w:rsid w:val="003C7972"/>
    <w:rsid w:val="003D1972"/>
    <w:rsid w:val="003D2087"/>
    <w:rsid w:val="003D37B6"/>
    <w:rsid w:val="003D6F2F"/>
    <w:rsid w:val="003D7111"/>
    <w:rsid w:val="003E4B1D"/>
    <w:rsid w:val="003F0E71"/>
    <w:rsid w:val="003F229C"/>
    <w:rsid w:val="003F2FDE"/>
    <w:rsid w:val="003F3C16"/>
    <w:rsid w:val="003F5E52"/>
    <w:rsid w:val="003F6EFE"/>
    <w:rsid w:val="00401CCD"/>
    <w:rsid w:val="0040274F"/>
    <w:rsid w:val="0040388F"/>
    <w:rsid w:val="004053D6"/>
    <w:rsid w:val="00413E90"/>
    <w:rsid w:val="004147F7"/>
    <w:rsid w:val="004200F3"/>
    <w:rsid w:val="00424105"/>
    <w:rsid w:val="004257FF"/>
    <w:rsid w:val="00425DCA"/>
    <w:rsid w:val="004301D3"/>
    <w:rsid w:val="004321FD"/>
    <w:rsid w:val="004337BF"/>
    <w:rsid w:val="00437DD8"/>
    <w:rsid w:val="00441773"/>
    <w:rsid w:val="004422D3"/>
    <w:rsid w:val="00446CFF"/>
    <w:rsid w:val="00446F3B"/>
    <w:rsid w:val="00450953"/>
    <w:rsid w:val="00452D5B"/>
    <w:rsid w:val="004636E4"/>
    <w:rsid w:val="004657D5"/>
    <w:rsid w:val="00466166"/>
    <w:rsid w:val="00467E2D"/>
    <w:rsid w:val="00474DC8"/>
    <w:rsid w:val="00476093"/>
    <w:rsid w:val="0047714B"/>
    <w:rsid w:val="00480209"/>
    <w:rsid w:val="004831CA"/>
    <w:rsid w:val="00486761"/>
    <w:rsid w:val="004A10E6"/>
    <w:rsid w:val="004A113A"/>
    <w:rsid w:val="004A1985"/>
    <w:rsid w:val="004A33DF"/>
    <w:rsid w:val="004A4265"/>
    <w:rsid w:val="004B0EF8"/>
    <w:rsid w:val="004B18DD"/>
    <w:rsid w:val="004C0608"/>
    <w:rsid w:val="004C2887"/>
    <w:rsid w:val="004C5A24"/>
    <w:rsid w:val="004C5D4D"/>
    <w:rsid w:val="004C6337"/>
    <w:rsid w:val="004C654D"/>
    <w:rsid w:val="004D174A"/>
    <w:rsid w:val="004E08BA"/>
    <w:rsid w:val="004E3E05"/>
    <w:rsid w:val="004E5569"/>
    <w:rsid w:val="004F0AE8"/>
    <w:rsid w:val="004F2406"/>
    <w:rsid w:val="004F4176"/>
    <w:rsid w:val="004F4228"/>
    <w:rsid w:val="004F5C45"/>
    <w:rsid w:val="004F7191"/>
    <w:rsid w:val="004F7A18"/>
    <w:rsid w:val="00502AF5"/>
    <w:rsid w:val="0050575E"/>
    <w:rsid w:val="00506151"/>
    <w:rsid w:val="005066B2"/>
    <w:rsid w:val="00512B84"/>
    <w:rsid w:val="00521D51"/>
    <w:rsid w:val="0052276B"/>
    <w:rsid w:val="005254EA"/>
    <w:rsid w:val="005272D3"/>
    <w:rsid w:val="00530912"/>
    <w:rsid w:val="00533E24"/>
    <w:rsid w:val="0054178A"/>
    <w:rsid w:val="00542CB6"/>
    <w:rsid w:val="00543658"/>
    <w:rsid w:val="00544776"/>
    <w:rsid w:val="0054509A"/>
    <w:rsid w:val="00547683"/>
    <w:rsid w:val="0055190D"/>
    <w:rsid w:val="00563F72"/>
    <w:rsid w:val="00564CD4"/>
    <w:rsid w:val="0057029D"/>
    <w:rsid w:val="00572715"/>
    <w:rsid w:val="00572F8D"/>
    <w:rsid w:val="00585507"/>
    <w:rsid w:val="005875E2"/>
    <w:rsid w:val="00591F3E"/>
    <w:rsid w:val="00592C2C"/>
    <w:rsid w:val="00594D90"/>
    <w:rsid w:val="005973F0"/>
    <w:rsid w:val="0059781B"/>
    <w:rsid w:val="005A5E46"/>
    <w:rsid w:val="005B064B"/>
    <w:rsid w:val="005B2302"/>
    <w:rsid w:val="005B6AA1"/>
    <w:rsid w:val="005C1726"/>
    <w:rsid w:val="005C215D"/>
    <w:rsid w:val="005D029F"/>
    <w:rsid w:val="005D2948"/>
    <w:rsid w:val="005D6943"/>
    <w:rsid w:val="005E0028"/>
    <w:rsid w:val="005E00A2"/>
    <w:rsid w:val="005E164D"/>
    <w:rsid w:val="005E1D64"/>
    <w:rsid w:val="005E1F31"/>
    <w:rsid w:val="005E3499"/>
    <w:rsid w:val="005E693A"/>
    <w:rsid w:val="005E698E"/>
    <w:rsid w:val="005F0473"/>
    <w:rsid w:val="005F66C4"/>
    <w:rsid w:val="00606160"/>
    <w:rsid w:val="006066B4"/>
    <w:rsid w:val="00611F5B"/>
    <w:rsid w:val="00612C19"/>
    <w:rsid w:val="006140BB"/>
    <w:rsid w:val="006149AA"/>
    <w:rsid w:val="00615361"/>
    <w:rsid w:val="00620164"/>
    <w:rsid w:val="0063083E"/>
    <w:rsid w:val="00631519"/>
    <w:rsid w:val="00634FD1"/>
    <w:rsid w:val="00635898"/>
    <w:rsid w:val="00640836"/>
    <w:rsid w:val="00644303"/>
    <w:rsid w:val="00644665"/>
    <w:rsid w:val="00644991"/>
    <w:rsid w:val="006453C7"/>
    <w:rsid w:val="00651F22"/>
    <w:rsid w:val="006522EC"/>
    <w:rsid w:val="00653175"/>
    <w:rsid w:val="00653538"/>
    <w:rsid w:val="006539E9"/>
    <w:rsid w:val="00653B04"/>
    <w:rsid w:val="00654CD0"/>
    <w:rsid w:val="0065581C"/>
    <w:rsid w:val="00655F79"/>
    <w:rsid w:val="00661023"/>
    <w:rsid w:val="00661EDE"/>
    <w:rsid w:val="00663F1A"/>
    <w:rsid w:val="00667120"/>
    <w:rsid w:val="00686849"/>
    <w:rsid w:val="00686E76"/>
    <w:rsid w:val="0069290E"/>
    <w:rsid w:val="00695B57"/>
    <w:rsid w:val="00697D31"/>
    <w:rsid w:val="00697D40"/>
    <w:rsid w:val="006A67DA"/>
    <w:rsid w:val="006B0B61"/>
    <w:rsid w:val="006B1E86"/>
    <w:rsid w:val="006B51F7"/>
    <w:rsid w:val="006C19AD"/>
    <w:rsid w:val="006C1DAD"/>
    <w:rsid w:val="006C4375"/>
    <w:rsid w:val="006C46BC"/>
    <w:rsid w:val="006C4789"/>
    <w:rsid w:val="006C5AFA"/>
    <w:rsid w:val="006D254C"/>
    <w:rsid w:val="006D3318"/>
    <w:rsid w:val="006D75F5"/>
    <w:rsid w:val="006E1B56"/>
    <w:rsid w:val="006E3DA9"/>
    <w:rsid w:val="006E4985"/>
    <w:rsid w:val="006E49C3"/>
    <w:rsid w:val="006E75BF"/>
    <w:rsid w:val="006E7974"/>
    <w:rsid w:val="006F137B"/>
    <w:rsid w:val="00704601"/>
    <w:rsid w:val="007048E9"/>
    <w:rsid w:val="00711BE6"/>
    <w:rsid w:val="007139E4"/>
    <w:rsid w:val="0071412C"/>
    <w:rsid w:val="00715BE4"/>
    <w:rsid w:val="0072595E"/>
    <w:rsid w:val="007334F8"/>
    <w:rsid w:val="00741A8E"/>
    <w:rsid w:val="00747EF0"/>
    <w:rsid w:val="00751870"/>
    <w:rsid w:val="0075466E"/>
    <w:rsid w:val="00754E71"/>
    <w:rsid w:val="00756200"/>
    <w:rsid w:val="00757AAE"/>
    <w:rsid w:val="0076588F"/>
    <w:rsid w:val="007705CA"/>
    <w:rsid w:val="0078052E"/>
    <w:rsid w:val="00781775"/>
    <w:rsid w:val="00784CF3"/>
    <w:rsid w:val="00790447"/>
    <w:rsid w:val="007905B2"/>
    <w:rsid w:val="00797B26"/>
    <w:rsid w:val="007A1CF3"/>
    <w:rsid w:val="007A4487"/>
    <w:rsid w:val="007A4F2C"/>
    <w:rsid w:val="007A6A3B"/>
    <w:rsid w:val="007B6A53"/>
    <w:rsid w:val="007C36B9"/>
    <w:rsid w:val="007C6CB5"/>
    <w:rsid w:val="007D1675"/>
    <w:rsid w:val="007D1A72"/>
    <w:rsid w:val="007D7A5A"/>
    <w:rsid w:val="007E31EF"/>
    <w:rsid w:val="007E5F39"/>
    <w:rsid w:val="007F3D17"/>
    <w:rsid w:val="007F58ED"/>
    <w:rsid w:val="00800158"/>
    <w:rsid w:val="00800953"/>
    <w:rsid w:val="00801823"/>
    <w:rsid w:val="00803CF7"/>
    <w:rsid w:val="00804360"/>
    <w:rsid w:val="00804C6B"/>
    <w:rsid w:val="0080567D"/>
    <w:rsid w:val="00820227"/>
    <w:rsid w:val="00821A9D"/>
    <w:rsid w:val="00821D2F"/>
    <w:rsid w:val="00830D86"/>
    <w:rsid w:val="00831745"/>
    <w:rsid w:val="00841B4C"/>
    <w:rsid w:val="008431C0"/>
    <w:rsid w:val="00843B2B"/>
    <w:rsid w:val="00851105"/>
    <w:rsid w:val="00853558"/>
    <w:rsid w:val="00853708"/>
    <w:rsid w:val="008603ED"/>
    <w:rsid w:val="00862534"/>
    <w:rsid w:val="0086498C"/>
    <w:rsid w:val="008651B2"/>
    <w:rsid w:val="00866C2C"/>
    <w:rsid w:val="00873F2E"/>
    <w:rsid w:val="008775C8"/>
    <w:rsid w:val="00880F7A"/>
    <w:rsid w:val="0088113D"/>
    <w:rsid w:val="00884D94"/>
    <w:rsid w:val="0088548D"/>
    <w:rsid w:val="00885F6A"/>
    <w:rsid w:val="008875C4"/>
    <w:rsid w:val="0089038B"/>
    <w:rsid w:val="00896E54"/>
    <w:rsid w:val="00897134"/>
    <w:rsid w:val="00897A18"/>
    <w:rsid w:val="008A1B9A"/>
    <w:rsid w:val="008A1D44"/>
    <w:rsid w:val="008A2282"/>
    <w:rsid w:val="008A23AA"/>
    <w:rsid w:val="008A29D5"/>
    <w:rsid w:val="008A363C"/>
    <w:rsid w:val="008B17A4"/>
    <w:rsid w:val="008B3B81"/>
    <w:rsid w:val="008B6359"/>
    <w:rsid w:val="008B73F7"/>
    <w:rsid w:val="008C4FDC"/>
    <w:rsid w:val="008C5556"/>
    <w:rsid w:val="008C6502"/>
    <w:rsid w:val="008D1788"/>
    <w:rsid w:val="008D2457"/>
    <w:rsid w:val="008D2F2C"/>
    <w:rsid w:val="008E2A9C"/>
    <w:rsid w:val="008E33F7"/>
    <w:rsid w:val="008E507C"/>
    <w:rsid w:val="008F212D"/>
    <w:rsid w:val="008F321E"/>
    <w:rsid w:val="008F4A49"/>
    <w:rsid w:val="008F592C"/>
    <w:rsid w:val="00901DB6"/>
    <w:rsid w:val="00904E13"/>
    <w:rsid w:val="00912CE1"/>
    <w:rsid w:val="00915A71"/>
    <w:rsid w:val="009210F1"/>
    <w:rsid w:val="009319BF"/>
    <w:rsid w:val="00932287"/>
    <w:rsid w:val="00932E5C"/>
    <w:rsid w:val="009337AF"/>
    <w:rsid w:val="00941464"/>
    <w:rsid w:val="0094342A"/>
    <w:rsid w:val="00947129"/>
    <w:rsid w:val="009513AD"/>
    <w:rsid w:val="009529D6"/>
    <w:rsid w:val="00953C90"/>
    <w:rsid w:val="009566D5"/>
    <w:rsid w:val="0095732C"/>
    <w:rsid w:val="00961B23"/>
    <w:rsid w:val="00961B38"/>
    <w:rsid w:val="0096422F"/>
    <w:rsid w:val="009663D5"/>
    <w:rsid w:val="00967D36"/>
    <w:rsid w:val="00970583"/>
    <w:rsid w:val="009738A4"/>
    <w:rsid w:val="009741A9"/>
    <w:rsid w:val="0097586B"/>
    <w:rsid w:val="0097671D"/>
    <w:rsid w:val="00977FA5"/>
    <w:rsid w:val="00980F78"/>
    <w:rsid w:val="009821CC"/>
    <w:rsid w:val="00983447"/>
    <w:rsid w:val="009834F1"/>
    <w:rsid w:val="00983A96"/>
    <w:rsid w:val="00984DD9"/>
    <w:rsid w:val="00991C77"/>
    <w:rsid w:val="00993424"/>
    <w:rsid w:val="009937D0"/>
    <w:rsid w:val="00995505"/>
    <w:rsid w:val="00996A9F"/>
    <w:rsid w:val="0099782D"/>
    <w:rsid w:val="009A0D4D"/>
    <w:rsid w:val="009A25E6"/>
    <w:rsid w:val="009A5881"/>
    <w:rsid w:val="009A67E9"/>
    <w:rsid w:val="009A795D"/>
    <w:rsid w:val="009B058D"/>
    <w:rsid w:val="009B23FF"/>
    <w:rsid w:val="009B36C2"/>
    <w:rsid w:val="009C30C8"/>
    <w:rsid w:val="009C62AF"/>
    <w:rsid w:val="009C75EC"/>
    <w:rsid w:val="009D071A"/>
    <w:rsid w:val="009D17B0"/>
    <w:rsid w:val="009D2CC4"/>
    <w:rsid w:val="009D41CB"/>
    <w:rsid w:val="009D74E1"/>
    <w:rsid w:val="009D79C2"/>
    <w:rsid w:val="009E069F"/>
    <w:rsid w:val="009E2055"/>
    <w:rsid w:val="009E2E6D"/>
    <w:rsid w:val="009E54AE"/>
    <w:rsid w:val="009E6725"/>
    <w:rsid w:val="009F15CF"/>
    <w:rsid w:val="009F22AF"/>
    <w:rsid w:val="009F2DDB"/>
    <w:rsid w:val="009F7565"/>
    <w:rsid w:val="009F75ED"/>
    <w:rsid w:val="00A03437"/>
    <w:rsid w:val="00A03953"/>
    <w:rsid w:val="00A04A63"/>
    <w:rsid w:val="00A0511B"/>
    <w:rsid w:val="00A06E9C"/>
    <w:rsid w:val="00A07B5F"/>
    <w:rsid w:val="00A10046"/>
    <w:rsid w:val="00A118AD"/>
    <w:rsid w:val="00A12B31"/>
    <w:rsid w:val="00A142A0"/>
    <w:rsid w:val="00A15DE7"/>
    <w:rsid w:val="00A25DE9"/>
    <w:rsid w:val="00A320BF"/>
    <w:rsid w:val="00A356DA"/>
    <w:rsid w:val="00A35971"/>
    <w:rsid w:val="00A40630"/>
    <w:rsid w:val="00A41033"/>
    <w:rsid w:val="00A452F7"/>
    <w:rsid w:val="00A50040"/>
    <w:rsid w:val="00A514EE"/>
    <w:rsid w:val="00A544BB"/>
    <w:rsid w:val="00A57833"/>
    <w:rsid w:val="00A579BD"/>
    <w:rsid w:val="00A6035A"/>
    <w:rsid w:val="00A61C56"/>
    <w:rsid w:val="00A62BCC"/>
    <w:rsid w:val="00A6773B"/>
    <w:rsid w:val="00A716DE"/>
    <w:rsid w:val="00A71CBA"/>
    <w:rsid w:val="00A77AE4"/>
    <w:rsid w:val="00A77F37"/>
    <w:rsid w:val="00A823A5"/>
    <w:rsid w:val="00A854AE"/>
    <w:rsid w:val="00A8594D"/>
    <w:rsid w:val="00A873A2"/>
    <w:rsid w:val="00A877BB"/>
    <w:rsid w:val="00A91A5D"/>
    <w:rsid w:val="00A95B9B"/>
    <w:rsid w:val="00AA2098"/>
    <w:rsid w:val="00AA2AAD"/>
    <w:rsid w:val="00AA7F46"/>
    <w:rsid w:val="00AB0B09"/>
    <w:rsid w:val="00AC1AE8"/>
    <w:rsid w:val="00AC7CA5"/>
    <w:rsid w:val="00AC7CDD"/>
    <w:rsid w:val="00AD08F6"/>
    <w:rsid w:val="00AD77EF"/>
    <w:rsid w:val="00AE6153"/>
    <w:rsid w:val="00AF055B"/>
    <w:rsid w:val="00AF1C0A"/>
    <w:rsid w:val="00AF3384"/>
    <w:rsid w:val="00AF7224"/>
    <w:rsid w:val="00B049EE"/>
    <w:rsid w:val="00B061C8"/>
    <w:rsid w:val="00B066C6"/>
    <w:rsid w:val="00B14CAB"/>
    <w:rsid w:val="00B1599D"/>
    <w:rsid w:val="00B16AEF"/>
    <w:rsid w:val="00B21DD7"/>
    <w:rsid w:val="00B21E0E"/>
    <w:rsid w:val="00B224D5"/>
    <w:rsid w:val="00B259B9"/>
    <w:rsid w:val="00B303FB"/>
    <w:rsid w:val="00B3074D"/>
    <w:rsid w:val="00B33625"/>
    <w:rsid w:val="00B344BF"/>
    <w:rsid w:val="00B347BF"/>
    <w:rsid w:val="00B371EE"/>
    <w:rsid w:val="00B43E09"/>
    <w:rsid w:val="00B44C37"/>
    <w:rsid w:val="00B47013"/>
    <w:rsid w:val="00B54A17"/>
    <w:rsid w:val="00B610AE"/>
    <w:rsid w:val="00B65969"/>
    <w:rsid w:val="00B66540"/>
    <w:rsid w:val="00B7006E"/>
    <w:rsid w:val="00B70B7F"/>
    <w:rsid w:val="00B718DC"/>
    <w:rsid w:val="00B72713"/>
    <w:rsid w:val="00B7525D"/>
    <w:rsid w:val="00B8212D"/>
    <w:rsid w:val="00B873D6"/>
    <w:rsid w:val="00B902CF"/>
    <w:rsid w:val="00B91B02"/>
    <w:rsid w:val="00B91B26"/>
    <w:rsid w:val="00B91E35"/>
    <w:rsid w:val="00B92D61"/>
    <w:rsid w:val="00B933C3"/>
    <w:rsid w:val="00BA0FA5"/>
    <w:rsid w:val="00BA2CC5"/>
    <w:rsid w:val="00BA3E93"/>
    <w:rsid w:val="00BA4761"/>
    <w:rsid w:val="00BA71B3"/>
    <w:rsid w:val="00BB0A82"/>
    <w:rsid w:val="00BB1547"/>
    <w:rsid w:val="00BB16E5"/>
    <w:rsid w:val="00BB2DE3"/>
    <w:rsid w:val="00BB2F6A"/>
    <w:rsid w:val="00BB7CF1"/>
    <w:rsid w:val="00BC0EC9"/>
    <w:rsid w:val="00BC388E"/>
    <w:rsid w:val="00BD6E3F"/>
    <w:rsid w:val="00BE053B"/>
    <w:rsid w:val="00BE102C"/>
    <w:rsid w:val="00BE2443"/>
    <w:rsid w:val="00BE2D9B"/>
    <w:rsid w:val="00BE2E55"/>
    <w:rsid w:val="00BE475C"/>
    <w:rsid w:val="00BE5DF3"/>
    <w:rsid w:val="00BF196A"/>
    <w:rsid w:val="00C02669"/>
    <w:rsid w:val="00C02B21"/>
    <w:rsid w:val="00C031B3"/>
    <w:rsid w:val="00C0344B"/>
    <w:rsid w:val="00C0491E"/>
    <w:rsid w:val="00C05EA1"/>
    <w:rsid w:val="00C063B1"/>
    <w:rsid w:val="00C123A9"/>
    <w:rsid w:val="00C1248B"/>
    <w:rsid w:val="00C126C6"/>
    <w:rsid w:val="00C1448E"/>
    <w:rsid w:val="00C17E44"/>
    <w:rsid w:val="00C22DD4"/>
    <w:rsid w:val="00C23477"/>
    <w:rsid w:val="00C23FB2"/>
    <w:rsid w:val="00C25027"/>
    <w:rsid w:val="00C2631E"/>
    <w:rsid w:val="00C320EE"/>
    <w:rsid w:val="00C33700"/>
    <w:rsid w:val="00C348F7"/>
    <w:rsid w:val="00C34D7E"/>
    <w:rsid w:val="00C36650"/>
    <w:rsid w:val="00C4314C"/>
    <w:rsid w:val="00C46286"/>
    <w:rsid w:val="00C516B5"/>
    <w:rsid w:val="00C517A0"/>
    <w:rsid w:val="00C52101"/>
    <w:rsid w:val="00C5348C"/>
    <w:rsid w:val="00C55262"/>
    <w:rsid w:val="00C606E1"/>
    <w:rsid w:val="00C60BE8"/>
    <w:rsid w:val="00C6280B"/>
    <w:rsid w:val="00C64774"/>
    <w:rsid w:val="00C64978"/>
    <w:rsid w:val="00C73378"/>
    <w:rsid w:val="00C7417D"/>
    <w:rsid w:val="00C750EA"/>
    <w:rsid w:val="00C76940"/>
    <w:rsid w:val="00C80A29"/>
    <w:rsid w:val="00C80E1A"/>
    <w:rsid w:val="00C811D7"/>
    <w:rsid w:val="00C84DED"/>
    <w:rsid w:val="00C8773D"/>
    <w:rsid w:val="00C877C0"/>
    <w:rsid w:val="00C8783C"/>
    <w:rsid w:val="00C913AB"/>
    <w:rsid w:val="00C91A8E"/>
    <w:rsid w:val="00C93ED1"/>
    <w:rsid w:val="00C943CF"/>
    <w:rsid w:val="00C958B4"/>
    <w:rsid w:val="00C97026"/>
    <w:rsid w:val="00C97726"/>
    <w:rsid w:val="00CA21E3"/>
    <w:rsid w:val="00CA35BE"/>
    <w:rsid w:val="00CB0C20"/>
    <w:rsid w:val="00CB5B0D"/>
    <w:rsid w:val="00CB7B90"/>
    <w:rsid w:val="00CC69D3"/>
    <w:rsid w:val="00CD1324"/>
    <w:rsid w:val="00CD56B2"/>
    <w:rsid w:val="00CD6AAC"/>
    <w:rsid w:val="00CE5289"/>
    <w:rsid w:val="00CE53D7"/>
    <w:rsid w:val="00CE72BB"/>
    <w:rsid w:val="00CE750C"/>
    <w:rsid w:val="00CF383C"/>
    <w:rsid w:val="00CF385B"/>
    <w:rsid w:val="00CF48A6"/>
    <w:rsid w:val="00CF5FDA"/>
    <w:rsid w:val="00CF719C"/>
    <w:rsid w:val="00D0140E"/>
    <w:rsid w:val="00D04CD0"/>
    <w:rsid w:val="00D07B5C"/>
    <w:rsid w:val="00D14FF5"/>
    <w:rsid w:val="00D15A37"/>
    <w:rsid w:val="00D20678"/>
    <w:rsid w:val="00D20CF1"/>
    <w:rsid w:val="00D26D8C"/>
    <w:rsid w:val="00D33139"/>
    <w:rsid w:val="00D34E78"/>
    <w:rsid w:val="00D36C20"/>
    <w:rsid w:val="00D41702"/>
    <w:rsid w:val="00D43D5E"/>
    <w:rsid w:val="00D44710"/>
    <w:rsid w:val="00D451FB"/>
    <w:rsid w:val="00D47305"/>
    <w:rsid w:val="00D51488"/>
    <w:rsid w:val="00D53391"/>
    <w:rsid w:val="00D54872"/>
    <w:rsid w:val="00D56821"/>
    <w:rsid w:val="00D56CFF"/>
    <w:rsid w:val="00D57EFE"/>
    <w:rsid w:val="00D6192B"/>
    <w:rsid w:val="00D63D2A"/>
    <w:rsid w:val="00D63E65"/>
    <w:rsid w:val="00D640D7"/>
    <w:rsid w:val="00D67593"/>
    <w:rsid w:val="00D7314A"/>
    <w:rsid w:val="00D8099F"/>
    <w:rsid w:val="00D81009"/>
    <w:rsid w:val="00D846CE"/>
    <w:rsid w:val="00D84BA4"/>
    <w:rsid w:val="00D945DC"/>
    <w:rsid w:val="00D947F4"/>
    <w:rsid w:val="00D95640"/>
    <w:rsid w:val="00D97915"/>
    <w:rsid w:val="00DA2767"/>
    <w:rsid w:val="00DA61F8"/>
    <w:rsid w:val="00DA64A5"/>
    <w:rsid w:val="00DA7800"/>
    <w:rsid w:val="00DB0621"/>
    <w:rsid w:val="00DB2DDA"/>
    <w:rsid w:val="00DB5DEB"/>
    <w:rsid w:val="00DB771B"/>
    <w:rsid w:val="00DC2CB7"/>
    <w:rsid w:val="00DC7B90"/>
    <w:rsid w:val="00DD1B36"/>
    <w:rsid w:val="00DE0F20"/>
    <w:rsid w:val="00DE37C4"/>
    <w:rsid w:val="00DE5E23"/>
    <w:rsid w:val="00DF13D8"/>
    <w:rsid w:val="00DF252B"/>
    <w:rsid w:val="00DF64A9"/>
    <w:rsid w:val="00DF7D56"/>
    <w:rsid w:val="00E01416"/>
    <w:rsid w:val="00E02D71"/>
    <w:rsid w:val="00E02DB7"/>
    <w:rsid w:val="00E03808"/>
    <w:rsid w:val="00E05272"/>
    <w:rsid w:val="00E05528"/>
    <w:rsid w:val="00E05A0D"/>
    <w:rsid w:val="00E0643A"/>
    <w:rsid w:val="00E07029"/>
    <w:rsid w:val="00E0726F"/>
    <w:rsid w:val="00E10997"/>
    <w:rsid w:val="00E11C22"/>
    <w:rsid w:val="00E134C8"/>
    <w:rsid w:val="00E1508C"/>
    <w:rsid w:val="00E15496"/>
    <w:rsid w:val="00E22582"/>
    <w:rsid w:val="00E225D8"/>
    <w:rsid w:val="00E23E86"/>
    <w:rsid w:val="00E27B84"/>
    <w:rsid w:val="00E31B18"/>
    <w:rsid w:val="00E33A31"/>
    <w:rsid w:val="00E352CA"/>
    <w:rsid w:val="00E401FB"/>
    <w:rsid w:val="00E40541"/>
    <w:rsid w:val="00E4208F"/>
    <w:rsid w:val="00E4597D"/>
    <w:rsid w:val="00E45EB8"/>
    <w:rsid w:val="00E4719C"/>
    <w:rsid w:val="00E5320D"/>
    <w:rsid w:val="00E54083"/>
    <w:rsid w:val="00E54530"/>
    <w:rsid w:val="00E54D57"/>
    <w:rsid w:val="00E55E6C"/>
    <w:rsid w:val="00E56CCA"/>
    <w:rsid w:val="00E619FD"/>
    <w:rsid w:val="00E657CB"/>
    <w:rsid w:val="00E72FED"/>
    <w:rsid w:val="00E75739"/>
    <w:rsid w:val="00E75BAA"/>
    <w:rsid w:val="00E8391A"/>
    <w:rsid w:val="00E83B9B"/>
    <w:rsid w:val="00E85353"/>
    <w:rsid w:val="00E9302A"/>
    <w:rsid w:val="00E93F77"/>
    <w:rsid w:val="00E95C05"/>
    <w:rsid w:val="00E9625E"/>
    <w:rsid w:val="00EA2C09"/>
    <w:rsid w:val="00EB06BD"/>
    <w:rsid w:val="00EB3517"/>
    <w:rsid w:val="00EB6CD2"/>
    <w:rsid w:val="00EB7166"/>
    <w:rsid w:val="00EC0D84"/>
    <w:rsid w:val="00EC1D40"/>
    <w:rsid w:val="00EC3CBD"/>
    <w:rsid w:val="00ED007D"/>
    <w:rsid w:val="00ED187C"/>
    <w:rsid w:val="00ED3FE0"/>
    <w:rsid w:val="00EE0156"/>
    <w:rsid w:val="00EE16EC"/>
    <w:rsid w:val="00EE4009"/>
    <w:rsid w:val="00EE58E2"/>
    <w:rsid w:val="00EE7740"/>
    <w:rsid w:val="00EF102F"/>
    <w:rsid w:val="00EF2F91"/>
    <w:rsid w:val="00EF61E7"/>
    <w:rsid w:val="00EF64E3"/>
    <w:rsid w:val="00EF7589"/>
    <w:rsid w:val="00F00869"/>
    <w:rsid w:val="00F01A59"/>
    <w:rsid w:val="00F01BFC"/>
    <w:rsid w:val="00F02216"/>
    <w:rsid w:val="00F045B6"/>
    <w:rsid w:val="00F052CB"/>
    <w:rsid w:val="00F05C79"/>
    <w:rsid w:val="00F13094"/>
    <w:rsid w:val="00F130F4"/>
    <w:rsid w:val="00F14EA3"/>
    <w:rsid w:val="00F15C9D"/>
    <w:rsid w:val="00F23146"/>
    <w:rsid w:val="00F2709F"/>
    <w:rsid w:val="00F328AB"/>
    <w:rsid w:val="00F34D25"/>
    <w:rsid w:val="00F367A7"/>
    <w:rsid w:val="00F377D9"/>
    <w:rsid w:val="00F41F89"/>
    <w:rsid w:val="00F502D7"/>
    <w:rsid w:val="00F50B71"/>
    <w:rsid w:val="00F54E36"/>
    <w:rsid w:val="00F5666D"/>
    <w:rsid w:val="00F61562"/>
    <w:rsid w:val="00F656D9"/>
    <w:rsid w:val="00F65E10"/>
    <w:rsid w:val="00F65F6D"/>
    <w:rsid w:val="00F6619D"/>
    <w:rsid w:val="00F6710E"/>
    <w:rsid w:val="00F749A3"/>
    <w:rsid w:val="00F74B83"/>
    <w:rsid w:val="00F75195"/>
    <w:rsid w:val="00F7618E"/>
    <w:rsid w:val="00F80F83"/>
    <w:rsid w:val="00F81377"/>
    <w:rsid w:val="00F81773"/>
    <w:rsid w:val="00F90129"/>
    <w:rsid w:val="00F90A59"/>
    <w:rsid w:val="00F92F5C"/>
    <w:rsid w:val="00FA0ABE"/>
    <w:rsid w:val="00FA0B84"/>
    <w:rsid w:val="00FA1F8B"/>
    <w:rsid w:val="00FA4745"/>
    <w:rsid w:val="00FB2366"/>
    <w:rsid w:val="00FC0BAA"/>
    <w:rsid w:val="00FC112F"/>
    <w:rsid w:val="00FC1A5F"/>
    <w:rsid w:val="00FC2E8C"/>
    <w:rsid w:val="00FD47DF"/>
    <w:rsid w:val="00FD5216"/>
    <w:rsid w:val="00FE0B12"/>
    <w:rsid w:val="00FE0D32"/>
    <w:rsid w:val="00FE0DF1"/>
    <w:rsid w:val="00FE0E5D"/>
    <w:rsid w:val="00FE48A0"/>
    <w:rsid w:val="00FE5D2C"/>
    <w:rsid w:val="00FE5FC4"/>
    <w:rsid w:val="00FE77E4"/>
    <w:rsid w:val="00FE7CA0"/>
    <w:rsid w:val="00FF21AB"/>
    <w:rsid w:val="00FF4961"/>
    <w:rsid w:val="00F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BD954"/>
  <w15:docId w15:val="{C675C7C4-67DE-4FE9-8882-06FFED76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6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1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51E4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6C46BC"/>
    <w:rPr>
      <w:rFonts w:ascii="Tahoma" w:hAnsi="Tahoma"/>
      <w:sz w:val="24"/>
      <w:szCs w:val="20"/>
    </w:rPr>
  </w:style>
  <w:style w:type="paragraph" w:styleId="a3">
    <w:name w:val="footer"/>
    <w:basedOn w:val="a"/>
    <w:rsid w:val="006C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C46BC"/>
  </w:style>
  <w:style w:type="paragraph" w:styleId="a5">
    <w:name w:val="header"/>
    <w:basedOn w:val="a"/>
    <w:rsid w:val="00C8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rsid w:val="00ED007D"/>
    <w:pPr>
      <w:ind w:leftChars="2500" w:left="100"/>
    </w:pPr>
  </w:style>
  <w:style w:type="paragraph" w:customStyle="1" w:styleId="CharCharCharCharCharCharCharCharChar">
    <w:name w:val="Char Char Char Char Char Char Char Char Char"/>
    <w:basedOn w:val="a"/>
    <w:rsid w:val="00F65F6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20">
    <w:name w:val="标题 2 字符"/>
    <w:link w:val="2"/>
    <w:rsid w:val="00351E4C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harCharCharChar">
    <w:name w:val="Char Char Char Char"/>
    <w:basedOn w:val="a"/>
    <w:semiHidden/>
    <w:rsid w:val="00211AD4"/>
  </w:style>
  <w:style w:type="paragraph" w:customStyle="1" w:styleId="CharCharCharChar0">
    <w:name w:val="Char Char Char Char"/>
    <w:basedOn w:val="a"/>
    <w:rsid w:val="00114F7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Body Text Indent"/>
    <w:basedOn w:val="a"/>
    <w:rsid w:val="00383CEF"/>
    <w:pPr>
      <w:spacing w:line="60" w:lineRule="auto"/>
      <w:ind w:firstLineChars="225" w:firstLine="720"/>
    </w:pPr>
    <w:rPr>
      <w:rFonts w:ascii="仿宋_GB2312" w:eastAsia="仿宋_GB2312"/>
      <w:sz w:val="32"/>
      <w:szCs w:val="30"/>
    </w:rPr>
  </w:style>
  <w:style w:type="paragraph" w:customStyle="1" w:styleId="Default">
    <w:name w:val="Default"/>
    <w:rsid w:val="00B33625"/>
    <w:pPr>
      <w:widowControl w:val="0"/>
      <w:autoSpaceDE w:val="0"/>
      <w:autoSpaceDN w:val="0"/>
      <w:adjustRightInd w:val="0"/>
    </w:pPr>
    <w:rPr>
      <w:rFonts w:ascii="HiddenHorzOCl" w:eastAsia="HiddenHorzOCl" w:cs="HiddenHorzOCl"/>
      <w:color w:val="000000"/>
      <w:sz w:val="24"/>
      <w:szCs w:val="24"/>
    </w:rPr>
  </w:style>
  <w:style w:type="character" w:styleId="a8">
    <w:name w:val="annotation reference"/>
    <w:semiHidden/>
    <w:rsid w:val="00757AAE"/>
    <w:rPr>
      <w:sz w:val="21"/>
      <w:szCs w:val="21"/>
    </w:rPr>
  </w:style>
  <w:style w:type="paragraph" w:styleId="a9">
    <w:name w:val="annotation text"/>
    <w:basedOn w:val="a"/>
    <w:semiHidden/>
    <w:rsid w:val="00757AAE"/>
    <w:pPr>
      <w:jc w:val="left"/>
    </w:pPr>
  </w:style>
  <w:style w:type="paragraph" w:styleId="aa">
    <w:name w:val="annotation subject"/>
    <w:basedOn w:val="a9"/>
    <w:next w:val="a9"/>
    <w:semiHidden/>
    <w:rsid w:val="00757AAE"/>
    <w:rPr>
      <w:b/>
      <w:bCs/>
    </w:rPr>
  </w:style>
  <w:style w:type="paragraph" w:styleId="ab">
    <w:name w:val="Balloon Text"/>
    <w:basedOn w:val="a"/>
    <w:semiHidden/>
    <w:rsid w:val="00757AAE"/>
    <w:rPr>
      <w:sz w:val="18"/>
      <w:szCs w:val="18"/>
    </w:rPr>
  </w:style>
  <w:style w:type="paragraph" w:styleId="ac">
    <w:name w:val="Normal (Web)"/>
    <w:basedOn w:val="a"/>
    <w:uiPriority w:val="99"/>
    <w:rsid w:val="00264891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d">
    <w:name w:val="Emphasis"/>
    <w:basedOn w:val="a0"/>
    <w:uiPriority w:val="20"/>
    <w:qFormat/>
    <w:rsid w:val="007A4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5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08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55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95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3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6622F6-5783-4452-AD6D-147AF4EF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魏龙</cp:lastModifiedBy>
  <cp:revision>5</cp:revision>
  <cp:lastPrinted>2020-01-03T06:01:00Z</cp:lastPrinted>
  <dcterms:created xsi:type="dcterms:W3CDTF">2020-01-03T08:05:00Z</dcterms:created>
  <dcterms:modified xsi:type="dcterms:W3CDTF">2020-01-03T08:10:00Z</dcterms:modified>
</cp:coreProperties>
</file>